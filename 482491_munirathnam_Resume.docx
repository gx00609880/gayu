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256D" w:rsidRPr="006A6800" w:rsidRDefault="00C44676" w:rsidP="0079256D">
      <w:pPr>
        <w:pStyle w:val="BASICResName"/>
        <w:tabs>
          <w:tab w:val="center" w:pos="4680"/>
          <w:tab w:val="right" w:pos="9360"/>
        </w:tabs>
        <w:rPr>
          <w:rFonts w:ascii="Times New Roman" w:hAnsi="Times New Roman" w:cs="Times New Roman"/>
        </w:rPr>
      </w:pPr>
      <w:r>
        <w:rPr>
          <w:rFonts w:ascii="Times New Roman" w:hAnsi="Times New Roman"/>
        </w:rPr>
        <w:t>Munirathnam Dama (ID# 482491</w:t>
      </w:r>
      <w:r w:rsidR="0079256D">
        <w:rPr>
          <w:rFonts w:ascii="Times New Roman" w:hAnsi="Times New Roman"/>
        </w:rPr>
        <w:t>)</w:t>
      </w:r>
    </w:p>
    <w:p w:rsidR="0079256D" w:rsidRPr="006A6800" w:rsidRDefault="0079256D" w:rsidP="0079256D">
      <w:pPr>
        <w:pStyle w:val="BASICResSubhead"/>
        <w:rPr>
          <w:rFonts w:ascii="Times New Roman" w:hAnsi="Times New Roman" w:cs="Times New Roman"/>
        </w:rPr>
      </w:pPr>
      <w:r w:rsidRPr="006A6800">
        <w:rPr>
          <w:rFonts w:ascii="Times New Roman" w:hAnsi="Times New Roman" w:cs="Times New Roman"/>
        </w:rPr>
        <w:t>SUMMARY OF QUALIFICATIONS</w:t>
      </w:r>
    </w:p>
    <w:p w:rsidR="00F47D84" w:rsidRDefault="000C4999" w:rsidP="0079256D">
      <w:pPr>
        <w:pStyle w:val="Heading2"/>
        <w:jc w:val="left"/>
        <w:rPr>
          <w:rFonts w:ascii="Times New Roman" w:hAnsi="Times New Roman"/>
          <w:i w:val="0"/>
        </w:rPr>
      </w:pPr>
      <w:r>
        <w:rPr>
          <w:rFonts w:ascii="Times New Roman" w:hAnsi="Times New Roman"/>
          <w:i w:val="0"/>
        </w:rPr>
        <w:t>Professional Summary</w:t>
      </w:r>
    </w:p>
    <w:p w:rsidR="00065601" w:rsidRDefault="00962096" w:rsidP="00065601">
      <w:pPr>
        <w:pStyle w:val="PlainText"/>
        <w:numPr>
          <w:ilvl w:val="0"/>
          <w:numId w:val="18"/>
        </w:numPr>
        <w:spacing w:line="360" w:lineRule="auto"/>
        <w:jc w:val="both"/>
        <w:rPr>
          <w:rFonts w:ascii="Calibri" w:hAnsi="Calibri" w:cs="Calibri"/>
          <w:sz w:val="22"/>
          <w:szCs w:val="22"/>
        </w:rPr>
      </w:pPr>
      <w:r>
        <w:rPr>
          <w:rFonts w:ascii="Calibri" w:hAnsi="Calibri" w:cs="Calibri"/>
          <w:b/>
          <w:bCs/>
          <w:sz w:val="22"/>
          <w:szCs w:val="22"/>
        </w:rPr>
        <w:t>Having 7</w:t>
      </w:r>
      <w:bookmarkStart w:id="0" w:name="_GoBack"/>
      <w:bookmarkEnd w:id="0"/>
      <w:r w:rsidR="00EE26C2">
        <w:rPr>
          <w:rFonts w:ascii="Calibri" w:hAnsi="Calibri" w:cs="Calibri"/>
          <w:b/>
          <w:bCs/>
          <w:sz w:val="22"/>
          <w:szCs w:val="22"/>
        </w:rPr>
        <w:t>+</w:t>
      </w:r>
      <w:r w:rsidR="00065601">
        <w:rPr>
          <w:rFonts w:ascii="Calibri" w:hAnsi="Calibri" w:cs="Calibri"/>
          <w:b/>
          <w:bCs/>
          <w:sz w:val="22"/>
          <w:szCs w:val="22"/>
        </w:rPr>
        <w:t xml:space="preserve"> years</w:t>
      </w:r>
      <w:r w:rsidR="00065601">
        <w:rPr>
          <w:rFonts w:ascii="Calibri" w:hAnsi="Calibri" w:cs="Calibri"/>
          <w:b/>
          <w:sz w:val="22"/>
          <w:szCs w:val="22"/>
        </w:rPr>
        <w:t xml:space="preserve"> of </w:t>
      </w:r>
      <w:r w:rsidR="00065601">
        <w:rPr>
          <w:rFonts w:ascii="Calibri" w:hAnsi="Calibri" w:cs="Calibri"/>
          <w:sz w:val="22"/>
          <w:szCs w:val="22"/>
        </w:rPr>
        <w:t>professional experience</w:t>
      </w:r>
      <w:r w:rsidR="00065601">
        <w:rPr>
          <w:rFonts w:ascii="Calibri" w:hAnsi="Calibri" w:cs="Calibri"/>
          <w:b/>
          <w:sz w:val="22"/>
          <w:szCs w:val="22"/>
        </w:rPr>
        <w:t xml:space="preserve"> </w:t>
      </w:r>
      <w:r w:rsidR="00065601">
        <w:rPr>
          <w:rFonts w:ascii="Calibri" w:hAnsi="Calibri" w:cs="Calibri"/>
          <w:sz w:val="22"/>
          <w:szCs w:val="22"/>
        </w:rPr>
        <w:t xml:space="preserve">as a </w:t>
      </w:r>
      <w:r w:rsidR="00065601">
        <w:rPr>
          <w:rFonts w:ascii="Calibri" w:hAnsi="Calibri" w:cs="Calibri"/>
          <w:b/>
          <w:sz w:val="22"/>
          <w:szCs w:val="22"/>
        </w:rPr>
        <w:t>Java</w:t>
      </w:r>
      <w:r w:rsidR="00065601">
        <w:rPr>
          <w:rFonts w:ascii="Calibri" w:hAnsi="Calibri" w:cs="Calibri"/>
          <w:sz w:val="22"/>
          <w:szCs w:val="22"/>
        </w:rPr>
        <w:t xml:space="preserve"> </w:t>
      </w:r>
      <w:r w:rsidR="00065601">
        <w:rPr>
          <w:rFonts w:ascii="Calibri" w:hAnsi="Calibri" w:cs="Calibri"/>
          <w:b/>
          <w:sz w:val="22"/>
          <w:szCs w:val="22"/>
        </w:rPr>
        <w:t>Developer</w:t>
      </w:r>
      <w:r w:rsidR="00065601">
        <w:rPr>
          <w:rFonts w:ascii="Calibri" w:hAnsi="Calibri" w:cs="Calibri"/>
          <w:sz w:val="22"/>
          <w:szCs w:val="22"/>
        </w:rPr>
        <w:t xml:space="preserve"> in the sector of web</w:t>
      </w:r>
      <w:r w:rsidR="00065601">
        <w:rPr>
          <w:rFonts w:ascii="Calibri" w:hAnsi="Calibri" w:cs="Calibri"/>
          <w:b/>
          <w:sz w:val="22"/>
          <w:szCs w:val="22"/>
        </w:rPr>
        <w:t>/</w:t>
      </w:r>
      <w:r w:rsidR="00065601">
        <w:rPr>
          <w:rFonts w:ascii="Calibri" w:hAnsi="Calibri" w:cs="Calibri"/>
          <w:sz w:val="22"/>
          <w:szCs w:val="22"/>
        </w:rPr>
        <w:t>Enterprise</w:t>
      </w:r>
      <w:r w:rsidR="00065601">
        <w:rPr>
          <w:rFonts w:ascii="Calibri" w:hAnsi="Calibri" w:cs="Calibri"/>
          <w:b/>
          <w:sz w:val="22"/>
          <w:szCs w:val="22"/>
        </w:rPr>
        <w:t xml:space="preserve"> </w:t>
      </w:r>
      <w:r w:rsidR="00065601">
        <w:rPr>
          <w:rFonts w:ascii="Calibri" w:hAnsi="Calibri" w:cs="Calibri"/>
          <w:sz w:val="22"/>
          <w:szCs w:val="22"/>
        </w:rPr>
        <w:t>applications.</w:t>
      </w:r>
    </w:p>
    <w:p w:rsidR="00065601" w:rsidRDefault="00065601" w:rsidP="00065601">
      <w:pPr>
        <w:pStyle w:val="PlainText"/>
        <w:numPr>
          <w:ilvl w:val="0"/>
          <w:numId w:val="18"/>
        </w:numPr>
        <w:spacing w:line="360" w:lineRule="auto"/>
        <w:jc w:val="both"/>
        <w:rPr>
          <w:rFonts w:ascii="Calibri" w:hAnsi="Calibri" w:cs="Calibri"/>
          <w:sz w:val="22"/>
          <w:szCs w:val="22"/>
        </w:rPr>
      </w:pPr>
      <w:r>
        <w:rPr>
          <w:rFonts w:ascii="Calibri" w:hAnsi="Calibri" w:cs="Calibri"/>
          <w:sz w:val="22"/>
          <w:szCs w:val="22"/>
        </w:rPr>
        <w:t>Possess a technical expertise on Java/J2EE Technologies.</w:t>
      </w:r>
    </w:p>
    <w:p w:rsidR="00065601" w:rsidRDefault="00065601" w:rsidP="00065601">
      <w:pPr>
        <w:pStyle w:val="PlainText"/>
        <w:numPr>
          <w:ilvl w:val="0"/>
          <w:numId w:val="18"/>
        </w:numPr>
        <w:spacing w:line="360" w:lineRule="auto"/>
        <w:jc w:val="both"/>
        <w:rPr>
          <w:rFonts w:ascii="Calibri" w:hAnsi="Calibri" w:cs="Calibri"/>
          <w:sz w:val="22"/>
          <w:szCs w:val="22"/>
        </w:rPr>
      </w:pPr>
      <w:r>
        <w:rPr>
          <w:rFonts w:ascii="Calibri" w:hAnsi="Calibri" w:cs="Calibri"/>
          <w:sz w:val="22"/>
          <w:szCs w:val="22"/>
        </w:rPr>
        <w:t>Experience in working with frameworks struts, spring, hibernate.</w:t>
      </w:r>
    </w:p>
    <w:p w:rsidR="00065601" w:rsidRDefault="00065601" w:rsidP="00065601">
      <w:pPr>
        <w:pStyle w:val="PlainText"/>
        <w:numPr>
          <w:ilvl w:val="0"/>
          <w:numId w:val="18"/>
        </w:numPr>
        <w:spacing w:line="360" w:lineRule="auto"/>
        <w:jc w:val="both"/>
        <w:rPr>
          <w:rFonts w:ascii="Calibri" w:hAnsi="Calibri" w:cs="Calibri"/>
          <w:sz w:val="22"/>
          <w:szCs w:val="22"/>
        </w:rPr>
      </w:pPr>
      <w:r>
        <w:rPr>
          <w:rFonts w:ascii="Calibri" w:hAnsi="Calibri" w:cs="Calibri"/>
          <w:sz w:val="22"/>
          <w:szCs w:val="22"/>
        </w:rPr>
        <w:t>Experience in Implementing Soap/Restful and Micro web services.</w:t>
      </w:r>
    </w:p>
    <w:p w:rsidR="00065601" w:rsidRDefault="00065601" w:rsidP="00065601">
      <w:pPr>
        <w:pStyle w:val="PlainText"/>
        <w:numPr>
          <w:ilvl w:val="0"/>
          <w:numId w:val="18"/>
        </w:numPr>
        <w:spacing w:line="360" w:lineRule="auto"/>
        <w:jc w:val="both"/>
        <w:rPr>
          <w:rFonts w:ascii="Calibri" w:hAnsi="Calibri" w:cs="Calibri"/>
          <w:sz w:val="22"/>
          <w:szCs w:val="22"/>
        </w:rPr>
      </w:pPr>
      <w:r>
        <w:rPr>
          <w:rFonts w:ascii="Calibri" w:hAnsi="Calibri" w:cs="Calibri"/>
          <w:sz w:val="22"/>
          <w:szCs w:val="22"/>
        </w:rPr>
        <w:t xml:space="preserve">Experience in working with databases like Oracle, DB2 and MySQL. </w:t>
      </w:r>
    </w:p>
    <w:p w:rsidR="00065601" w:rsidRDefault="00065601" w:rsidP="00065601">
      <w:pPr>
        <w:pStyle w:val="PlainText"/>
        <w:numPr>
          <w:ilvl w:val="0"/>
          <w:numId w:val="18"/>
        </w:numPr>
        <w:spacing w:line="360" w:lineRule="auto"/>
        <w:jc w:val="both"/>
        <w:rPr>
          <w:rFonts w:ascii="Calibri" w:hAnsi="Calibri" w:cs="Calibri"/>
          <w:sz w:val="22"/>
          <w:szCs w:val="22"/>
        </w:rPr>
      </w:pPr>
      <w:r>
        <w:rPr>
          <w:rFonts w:ascii="Calibri" w:hAnsi="Calibri" w:cs="Calibri"/>
          <w:sz w:val="22"/>
          <w:szCs w:val="22"/>
        </w:rPr>
        <w:t>Experience in using Integrated Development Environment like Eclipse, RTC, and RAD.</w:t>
      </w:r>
    </w:p>
    <w:p w:rsidR="00065601" w:rsidRDefault="00065601" w:rsidP="00065601">
      <w:pPr>
        <w:pStyle w:val="PlainText"/>
        <w:numPr>
          <w:ilvl w:val="0"/>
          <w:numId w:val="18"/>
        </w:numPr>
        <w:spacing w:line="360" w:lineRule="auto"/>
        <w:jc w:val="both"/>
        <w:rPr>
          <w:rFonts w:ascii="Calibri" w:hAnsi="Calibri" w:cs="Calibri"/>
          <w:sz w:val="22"/>
          <w:szCs w:val="22"/>
        </w:rPr>
      </w:pPr>
      <w:r>
        <w:rPr>
          <w:rFonts w:ascii="Calibri" w:hAnsi="Calibri" w:cs="Calibri"/>
          <w:sz w:val="22"/>
          <w:szCs w:val="22"/>
        </w:rPr>
        <w:t>Experience in developing Design Patterns like Singleton, MVC, Factory and DAO.</w:t>
      </w:r>
    </w:p>
    <w:p w:rsidR="00065601" w:rsidRDefault="00065601" w:rsidP="00065601">
      <w:pPr>
        <w:pStyle w:val="PlainText"/>
        <w:numPr>
          <w:ilvl w:val="0"/>
          <w:numId w:val="18"/>
        </w:numPr>
        <w:spacing w:line="360" w:lineRule="auto"/>
        <w:jc w:val="both"/>
        <w:rPr>
          <w:rFonts w:ascii="Calibri" w:hAnsi="Calibri" w:cs="Calibri"/>
          <w:sz w:val="22"/>
          <w:szCs w:val="22"/>
        </w:rPr>
      </w:pPr>
      <w:r>
        <w:rPr>
          <w:rFonts w:ascii="Calibri" w:hAnsi="Calibri" w:cs="Calibri"/>
          <w:sz w:val="22"/>
          <w:szCs w:val="22"/>
        </w:rPr>
        <w:t>Good knowledge in usage of version controls such as SVN.</w:t>
      </w:r>
    </w:p>
    <w:p w:rsidR="00065601" w:rsidRPr="00870CE9" w:rsidRDefault="00065601" w:rsidP="00065601">
      <w:pPr>
        <w:pStyle w:val="PlainText"/>
        <w:numPr>
          <w:ilvl w:val="0"/>
          <w:numId w:val="18"/>
        </w:numPr>
        <w:spacing w:line="360" w:lineRule="auto"/>
        <w:jc w:val="both"/>
        <w:rPr>
          <w:rFonts w:ascii="Calibri" w:hAnsi="Calibri" w:cs="Calibri"/>
          <w:sz w:val="22"/>
          <w:szCs w:val="22"/>
        </w:rPr>
      </w:pPr>
      <w:r>
        <w:rPr>
          <w:rFonts w:ascii="Calibri" w:hAnsi="Calibri" w:cs="Calibri"/>
          <w:sz w:val="22"/>
          <w:szCs w:val="22"/>
        </w:rPr>
        <w:t>Good knowledge in usage of Build tools like Ant and Maven.</w:t>
      </w:r>
    </w:p>
    <w:p w:rsidR="00065601" w:rsidRDefault="00065601" w:rsidP="00065601">
      <w:pPr>
        <w:pStyle w:val="PlainText"/>
        <w:numPr>
          <w:ilvl w:val="0"/>
          <w:numId w:val="18"/>
        </w:numPr>
        <w:spacing w:line="360" w:lineRule="auto"/>
        <w:jc w:val="both"/>
        <w:rPr>
          <w:rFonts w:ascii="Calibri" w:hAnsi="Calibri" w:cs="Calibri"/>
          <w:sz w:val="22"/>
          <w:szCs w:val="22"/>
        </w:rPr>
      </w:pPr>
      <w:r>
        <w:rPr>
          <w:rFonts w:ascii="Calibri" w:hAnsi="Calibri" w:cs="Calibri"/>
          <w:sz w:val="22"/>
          <w:szCs w:val="22"/>
        </w:rPr>
        <w:t>Familiar with application servers and web servers like J Boss, Tomcat, WAS.</w:t>
      </w:r>
    </w:p>
    <w:p w:rsidR="00065601" w:rsidRDefault="00065601" w:rsidP="00065601">
      <w:pPr>
        <w:pStyle w:val="PlainText"/>
        <w:numPr>
          <w:ilvl w:val="0"/>
          <w:numId w:val="18"/>
        </w:numPr>
        <w:spacing w:line="360" w:lineRule="auto"/>
        <w:jc w:val="both"/>
        <w:rPr>
          <w:rFonts w:ascii="Calibri" w:hAnsi="Calibri" w:cs="Calibri"/>
          <w:sz w:val="22"/>
          <w:szCs w:val="22"/>
        </w:rPr>
      </w:pPr>
      <w:r>
        <w:rPr>
          <w:rFonts w:ascii="Calibri" w:hAnsi="Calibri" w:cs="Calibri"/>
          <w:sz w:val="22"/>
          <w:szCs w:val="22"/>
        </w:rPr>
        <w:t>Willingness and ability to quickly adapt and learn new technologies.</w:t>
      </w:r>
    </w:p>
    <w:p w:rsidR="00F41864" w:rsidRDefault="00F41864" w:rsidP="00F41864">
      <w:pPr>
        <w:ind w:left="720"/>
        <w:rPr>
          <w:rFonts w:ascii="Times New Roman" w:hAnsi="Times New Roman"/>
          <w:sz w:val="24"/>
          <w:szCs w:val="24"/>
        </w:rPr>
      </w:pPr>
    </w:p>
    <w:p w:rsidR="00F47D84" w:rsidRPr="00104724" w:rsidRDefault="000C4999" w:rsidP="00F41864">
      <w:pPr>
        <w:ind w:left="720"/>
        <w:rPr>
          <w:rFonts w:ascii="Times New Roman" w:hAnsi="Times New Roman"/>
          <w:b/>
          <w:i/>
          <w:sz w:val="24"/>
          <w:szCs w:val="24"/>
        </w:rPr>
      </w:pPr>
      <w:r w:rsidRPr="00104724">
        <w:rPr>
          <w:rFonts w:ascii="Times New Roman" w:hAnsi="Times New Roman"/>
          <w:b/>
          <w:sz w:val="24"/>
          <w:szCs w:val="24"/>
        </w:rPr>
        <w:t>Employment Summary</w:t>
      </w:r>
    </w:p>
    <w:p w:rsidR="00D743FF" w:rsidRPr="00D743FF" w:rsidRDefault="00D743FF" w:rsidP="00D743FF"/>
    <w:p w:rsidR="00556FFD" w:rsidRPr="00556FFD" w:rsidRDefault="00DF54F9" w:rsidP="00B0659F">
      <w:pPr>
        <w:numPr>
          <w:ilvl w:val="0"/>
          <w:numId w:val="2"/>
        </w:numPr>
        <w:jc w:val="left"/>
        <w:rPr>
          <w:rFonts w:ascii="Times New Roman" w:hAnsi="Times New Roman"/>
          <w:b/>
          <w:sz w:val="24"/>
          <w:szCs w:val="24"/>
        </w:rPr>
      </w:pPr>
      <w:r>
        <w:rPr>
          <w:rFonts w:ascii="Times New Roman" w:hAnsi="Times New Roman"/>
          <w:b/>
          <w:sz w:val="24"/>
          <w:szCs w:val="24"/>
        </w:rPr>
        <w:t xml:space="preserve">Tech </w:t>
      </w:r>
      <w:r w:rsidR="009167B8">
        <w:rPr>
          <w:rFonts w:ascii="Times New Roman" w:hAnsi="Times New Roman"/>
          <w:b/>
          <w:sz w:val="24"/>
          <w:szCs w:val="24"/>
        </w:rPr>
        <w:t>Mahindra</w:t>
      </w:r>
      <w:r w:rsidR="009167B8" w:rsidRPr="00556FFD">
        <w:rPr>
          <w:rFonts w:ascii="Times New Roman" w:hAnsi="Times New Roman"/>
          <w:b/>
          <w:sz w:val="24"/>
          <w:szCs w:val="24"/>
        </w:rPr>
        <w:t xml:space="preserve"> experience</w:t>
      </w:r>
    </w:p>
    <w:p w:rsidR="00DD6556" w:rsidRDefault="00DD6556" w:rsidP="00F1688C">
      <w:pPr>
        <w:jc w:val="left"/>
        <w:rPr>
          <w:rFonts w:ascii="Times New Roman" w:hAnsi="Times New Roman"/>
          <w:color w:val="FF0000"/>
        </w:rPr>
      </w:pPr>
    </w:p>
    <w:tbl>
      <w:tblPr>
        <w:tblW w:w="8190" w:type="dxa"/>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04"/>
        <w:gridCol w:w="4686"/>
      </w:tblGrid>
      <w:tr w:rsidR="00556FFD">
        <w:tc>
          <w:tcPr>
            <w:tcW w:w="3504" w:type="dxa"/>
          </w:tcPr>
          <w:p w:rsidR="00556FFD" w:rsidRPr="007260C0" w:rsidRDefault="00556FFD" w:rsidP="00F1688C">
            <w:pPr>
              <w:pStyle w:val="Header"/>
              <w:spacing w:before="20" w:after="20"/>
              <w:jc w:val="left"/>
              <w:rPr>
                <w:rFonts w:ascii="Times New Roman" w:hAnsi="Times New Roman"/>
                <w:b/>
                <w:sz w:val="24"/>
              </w:rPr>
            </w:pPr>
            <w:r w:rsidRPr="007260C0">
              <w:rPr>
                <w:rFonts w:ascii="Times New Roman" w:hAnsi="Times New Roman"/>
                <w:b/>
                <w:sz w:val="24"/>
              </w:rPr>
              <w:t>Industry</w:t>
            </w:r>
          </w:p>
        </w:tc>
        <w:tc>
          <w:tcPr>
            <w:tcW w:w="4686" w:type="dxa"/>
          </w:tcPr>
          <w:p w:rsidR="00556FFD" w:rsidRPr="007260C0" w:rsidRDefault="00556FFD" w:rsidP="00F1688C">
            <w:pPr>
              <w:pStyle w:val="Header"/>
              <w:spacing w:before="20" w:after="20"/>
              <w:jc w:val="left"/>
              <w:rPr>
                <w:rFonts w:ascii="Times New Roman" w:hAnsi="Times New Roman"/>
                <w:sz w:val="24"/>
              </w:rPr>
            </w:pPr>
            <w:r w:rsidRPr="007260C0">
              <w:rPr>
                <w:rFonts w:ascii="Times New Roman" w:hAnsi="Times New Roman"/>
                <w:sz w:val="24"/>
              </w:rPr>
              <w:t>IT</w:t>
            </w:r>
          </w:p>
        </w:tc>
      </w:tr>
      <w:tr w:rsidR="003F2AE4">
        <w:tc>
          <w:tcPr>
            <w:tcW w:w="3504" w:type="dxa"/>
          </w:tcPr>
          <w:p w:rsidR="003F2AE4" w:rsidRPr="007260C0" w:rsidRDefault="003F2AE4" w:rsidP="00F1688C">
            <w:pPr>
              <w:pStyle w:val="Header"/>
              <w:spacing w:before="20" w:after="20"/>
              <w:jc w:val="left"/>
              <w:rPr>
                <w:rFonts w:ascii="Times New Roman" w:hAnsi="Times New Roman"/>
                <w:b/>
                <w:sz w:val="24"/>
              </w:rPr>
            </w:pPr>
            <w:r w:rsidRPr="007260C0">
              <w:rPr>
                <w:rFonts w:ascii="Times New Roman" w:hAnsi="Times New Roman"/>
                <w:b/>
                <w:sz w:val="24"/>
              </w:rPr>
              <w:t>Sub Industry</w:t>
            </w:r>
          </w:p>
        </w:tc>
        <w:tc>
          <w:tcPr>
            <w:tcW w:w="4686" w:type="dxa"/>
          </w:tcPr>
          <w:p w:rsidR="003F2AE4" w:rsidRPr="007260C0" w:rsidRDefault="003F2AE4" w:rsidP="00F1688C">
            <w:pPr>
              <w:pStyle w:val="Header"/>
              <w:spacing w:before="20" w:after="20"/>
              <w:jc w:val="left"/>
              <w:rPr>
                <w:rFonts w:ascii="Times New Roman" w:hAnsi="Times New Roman"/>
              </w:rPr>
            </w:pPr>
            <w:r w:rsidRPr="007260C0">
              <w:rPr>
                <w:rFonts w:ascii="Times New Roman" w:hAnsi="Times New Roman"/>
              </w:rPr>
              <w:t>IT</w:t>
            </w:r>
          </w:p>
        </w:tc>
      </w:tr>
      <w:tr w:rsidR="00556FFD">
        <w:tc>
          <w:tcPr>
            <w:tcW w:w="3504" w:type="dxa"/>
          </w:tcPr>
          <w:p w:rsidR="00556FFD" w:rsidRPr="007260C0" w:rsidRDefault="000C4999" w:rsidP="00F1688C">
            <w:pPr>
              <w:pStyle w:val="Header"/>
              <w:spacing w:before="20" w:after="20"/>
              <w:jc w:val="left"/>
              <w:rPr>
                <w:rFonts w:ascii="Times New Roman" w:hAnsi="Times New Roman"/>
                <w:b/>
                <w:sz w:val="24"/>
              </w:rPr>
            </w:pPr>
            <w:r w:rsidRPr="007260C0">
              <w:rPr>
                <w:rFonts w:ascii="Times New Roman" w:hAnsi="Times New Roman"/>
                <w:b/>
                <w:sz w:val="24"/>
              </w:rPr>
              <w:t>O</w:t>
            </w:r>
            <w:r w:rsidR="00556FFD" w:rsidRPr="007260C0">
              <w:rPr>
                <w:rFonts w:ascii="Times New Roman" w:hAnsi="Times New Roman"/>
                <w:b/>
                <w:sz w:val="24"/>
              </w:rPr>
              <w:t>rganization</w:t>
            </w:r>
          </w:p>
        </w:tc>
        <w:tc>
          <w:tcPr>
            <w:tcW w:w="4686" w:type="dxa"/>
          </w:tcPr>
          <w:p w:rsidR="00556FFD" w:rsidRPr="007260C0" w:rsidRDefault="00973421" w:rsidP="00F1688C">
            <w:pPr>
              <w:pStyle w:val="Header"/>
              <w:spacing w:before="20" w:after="20"/>
              <w:jc w:val="left"/>
              <w:rPr>
                <w:rFonts w:ascii="Times New Roman" w:hAnsi="Times New Roman"/>
                <w:sz w:val="24"/>
              </w:rPr>
            </w:pPr>
            <w:r>
              <w:rPr>
                <w:rFonts w:ascii="Times New Roman" w:hAnsi="Times New Roman"/>
                <w:sz w:val="24"/>
              </w:rPr>
              <w:t>Tech Mahindra</w:t>
            </w:r>
          </w:p>
        </w:tc>
      </w:tr>
      <w:tr w:rsidR="00556FFD" w:rsidTr="00065601">
        <w:trPr>
          <w:trHeight w:val="460"/>
        </w:trPr>
        <w:tc>
          <w:tcPr>
            <w:tcW w:w="3504" w:type="dxa"/>
          </w:tcPr>
          <w:p w:rsidR="00556FFD" w:rsidRPr="007260C0" w:rsidRDefault="00556FFD" w:rsidP="00F1688C">
            <w:pPr>
              <w:pStyle w:val="Header"/>
              <w:spacing w:before="20" w:after="20"/>
              <w:jc w:val="left"/>
              <w:rPr>
                <w:rFonts w:ascii="Times New Roman" w:hAnsi="Times New Roman"/>
                <w:b/>
                <w:sz w:val="24"/>
              </w:rPr>
            </w:pPr>
            <w:r w:rsidRPr="007260C0">
              <w:rPr>
                <w:rFonts w:ascii="Times New Roman" w:hAnsi="Times New Roman"/>
                <w:b/>
                <w:sz w:val="24"/>
              </w:rPr>
              <w:t xml:space="preserve">Band-Sub band/ Designation </w:t>
            </w:r>
          </w:p>
        </w:tc>
        <w:tc>
          <w:tcPr>
            <w:tcW w:w="4686" w:type="dxa"/>
          </w:tcPr>
          <w:p w:rsidR="00556FFD" w:rsidRPr="007260C0" w:rsidRDefault="00973421" w:rsidP="00C22BDE">
            <w:pPr>
              <w:pStyle w:val="Header"/>
              <w:spacing w:before="20" w:after="20"/>
              <w:jc w:val="left"/>
              <w:rPr>
                <w:rFonts w:ascii="Times New Roman" w:hAnsi="Times New Roman"/>
                <w:sz w:val="24"/>
              </w:rPr>
            </w:pPr>
            <w:r>
              <w:rPr>
                <w:rFonts w:ascii="Times New Roman" w:hAnsi="Times New Roman"/>
                <w:sz w:val="24"/>
              </w:rPr>
              <w:t>U</w:t>
            </w:r>
            <w:r w:rsidR="00C44676">
              <w:rPr>
                <w:rFonts w:ascii="Times New Roman" w:hAnsi="Times New Roman"/>
                <w:sz w:val="24"/>
              </w:rPr>
              <w:t>3</w:t>
            </w:r>
          </w:p>
        </w:tc>
      </w:tr>
      <w:tr w:rsidR="00556FFD">
        <w:tc>
          <w:tcPr>
            <w:tcW w:w="3504" w:type="dxa"/>
          </w:tcPr>
          <w:p w:rsidR="00556FFD" w:rsidRPr="007260C0" w:rsidRDefault="00556FFD" w:rsidP="00F1688C">
            <w:pPr>
              <w:pStyle w:val="Header"/>
              <w:spacing w:before="20" w:after="20"/>
              <w:jc w:val="left"/>
              <w:rPr>
                <w:rFonts w:ascii="Times New Roman" w:hAnsi="Times New Roman"/>
                <w:b/>
                <w:sz w:val="24"/>
              </w:rPr>
            </w:pPr>
            <w:r w:rsidRPr="007260C0">
              <w:rPr>
                <w:rFonts w:ascii="Times New Roman" w:hAnsi="Times New Roman"/>
                <w:b/>
                <w:sz w:val="24"/>
              </w:rPr>
              <w:t xml:space="preserve">Duration </w:t>
            </w:r>
          </w:p>
        </w:tc>
        <w:tc>
          <w:tcPr>
            <w:tcW w:w="4686" w:type="dxa"/>
          </w:tcPr>
          <w:p w:rsidR="00556FFD" w:rsidRPr="007260C0" w:rsidRDefault="00C44676" w:rsidP="00C22BDE">
            <w:pPr>
              <w:pStyle w:val="Header"/>
              <w:spacing w:before="20" w:after="20"/>
              <w:jc w:val="left"/>
              <w:rPr>
                <w:rFonts w:ascii="Times New Roman" w:hAnsi="Times New Roman"/>
                <w:sz w:val="24"/>
              </w:rPr>
            </w:pPr>
            <w:r>
              <w:rPr>
                <w:rFonts w:ascii="Times New Roman" w:hAnsi="Times New Roman"/>
                <w:sz w:val="24"/>
              </w:rPr>
              <w:t>Sep 2016</w:t>
            </w:r>
            <w:r w:rsidR="008761E8" w:rsidRPr="007260C0">
              <w:rPr>
                <w:rFonts w:ascii="Times New Roman" w:hAnsi="Times New Roman"/>
                <w:sz w:val="24"/>
              </w:rPr>
              <w:t xml:space="preserve"> – T</w:t>
            </w:r>
            <w:r w:rsidR="00045F76" w:rsidRPr="007260C0">
              <w:rPr>
                <w:rFonts w:ascii="Times New Roman" w:hAnsi="Times New Roman"/>
                <w:sz w:val="24"/>
              </w:rPr>
              <w:t>o</w:t>
            </w:r>
            <w:r w:rsidR="008761E8" w:rsidRPr="007260C0">
              <w:rPr>
                <w:rFonts w:ascii="Times New Roman" w:hAnsi="Times New Roman"/>
                <w:sz w:val="24"/>
              </w:rPr>
              <w:t xml:space="preserve"> Date</w:t>
            </w:r>
          </w:p>
        </w:tc>
      </w:tr>
    </w:tbl>
    <w:p w:rsidR="00BD6BAE" w:rsidRDefault="00BD6BAE" w:rsidP="00C57530">
      <w:pPr>
        <w:rPr>
          <w:rFonts w:ascii="Times New Roman" w:hAnsi="Times New Roman"/>
          <w:b/>
          <w:i/>
        </w:rPr>
      </w:pPr>
    </w:p>
    <w:p w:rsidR="00C22BDE" w:rsidRDefault="00C22BDE" w:rsidP="00C57530">
      <w:pPr>
        <w:rPr>
          <w:rFonts w:ascii="Times New Roman" w:hAnsi="Times New Roman"/>
          <w:b/>
          <w:i/>
        </w:rPr>
      </w:pPr>
    </w:p>
    <w:p w:rsidR="00C44676" w:rsidRPr="00C44676" w:rsidRDefault="00C44676" w:rsidP="00C44676">
      <w:pPr>
        <w:pStyle w:val="ListParagraph"/>
        <w:numPr>
          <w:ilvl w:val="0"/>
          <w:numId w:val="2"/>
        </w:numPr>
        <w:jc w:val="left"/>
        <w:rPr>
          <w:rFonts w:ascii="Times New Roman" w:hAnsi="Times New Roman"/>
          <w:b/>
          <w:sz w:val="24"/>
          <w:szCs w:val="24"/>
        </w:rPr>
      </w:pPr>
      <w:r>
        <w:rPr>
          <w:rFonts w:ascii="Times New Roman" w:hAnsi="Times New Roman"/>
          <w:b/>
          <w:sz w:val="24"/>
          <w:szCs w:val="24"/>
        </w:rPr>
        <w:t xml:space="preserve">Pre </w:t>
      </w:r>
      <w:r w:rsidRPr="00C44676">
        <w:rPr>
          <w:rFonts w:ascii="Times New Roman" w:hAnsi="Times New Roman"/>
          <w:b/>
          <w:sz w:val="24"/>
          <w:szCs w:val="24"/>
        </w:rPr>
        <w:t xml:space="preserve">Tech </w:t>
      </w:r>
      <w:r w:rsidR="00471B9A" w:rsidRPr="00C44676">
        <w:rPr>
          <w:rFonts w:ascii="Times New Roman" w:hAnsi="Times New Roman"/>
          <w:b/>
          <w:sz w:val="24"/>
          <w:szCs w:val="24"/>
        </w:rPr>
        <w:t>Mahindra experience</w:t>
      </w:r>
    </w:p>
    <w:p w:rsidR="00C44676" w:rsidRDefault="00C44676" w:rsidP="00C44676">
      <w:pPr>
        <w:jc w:val="left"/>
        <w:rPr>
          <w:rFonts w:ascii="Times New Roman" w:hAnsi="Times New Roman"/>
          <w:color w:val="FF0000"/>
        </w:rPr>
      </w:pPr>
    </w:p>
    <w:tbl>
      <w:tblPr>
        <w:tblW w:w="8190" w:type="dxa"/>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04"/>
        <w:gridCol w:w="4686"/>
      </w:tblGrid>
      <w:tr w:rsidR="00C44676" w:rsidTr="00F16E28">
        <w:tc>
          <w:tcPr>
            <w:tcW w:w="3504" w:type="dxa"/>
          </w:tcPr>
          <w:p w:rsidR="00C44676" w:rsidRPr="007260C0" w:rsidRDefault="00C44676" w:rsidP="00F16E28">
            <w:pPr>
              <w:pStyle w:val="Header"/>
              <w:spacing w:before="20" w:after="20"/>
              <w:jc w:val="left"/>
              <w:rPr>
                <w:rFonts w:ascii="Times New Roman" w:hAnsi="Times New Roman"/>
                <w:b/>
                <w:sz w:val="24"/>
              </w:rPr>
            </w:pPr>
            <w:r w:rsidRPr="007260C0">
              <w:rPr>
                <w:rFonts w:ascii="Times New Roman" w:hAnsi="Times New Roman"/>
                <w:b/>
                <w:sz w:val="24"/>
              </w:rPr>
              <w:t>Industry</w:t>
            </w:r>
          </w:p>
        </w:tc>
        <w:tc>
          <w:tcPr>
            <w:tcW w:w="4686" w:type="dxa"/>
          </w:tcPr>
          <w:p w:rsidR="00C44676" w:rsidRPr="007260C0" w:rsidRDefault="00C44676" w:rsidP="00F16E28">
            <w:pPr>
              <w:pStyle w:val="Header"/>
              <w:spacing w:before="20" w:after="20"/>
              <w:jc w:val="left"/>
              <w:rPr>
                <w:rFonts w:ascii="Times New Roman" w:hAnsi="Times New Roman"/>
                <w:sz w:val="24"/>
              </w:rPr>
            </w:pPr>
            <w:r w:rsidRPr="007260C0">
              <w:rPr>
                <w:rFonts w:ascii="Times New Roman" w:hAnsi="Times New Roman"/>
                <w:sz w:val="24"/>
              </w:rPr>
              <w:t>IT</w:t>
            </w:r>
          </w:p>
        </w:tc>
      </w:tr>
      <w:tr w:rsidR="00C44676" w:rsidTr="00F16E28">
        <w:tc>
          <w:tcPr>
            <w:tcW w:w="3504" w:type="dxa"/>
          </w:tcPr>
          <w:p w:rsidR="00C44676" w:rsidRPr="007260C0" w:rsidRDefault="00C44676" w:rsidP="00F16E28">
            <w:pPr>
              <w:pStyle w:val="Header"/>
              <w:spacing w:before="20" w:after="20"/>
              <w:jc w:val="left"/>
              <w:rPr>
                <w:rFonts w:ascii="Times New Roman" w:hAnsi="Times New Roman"/>
                <w:b/>
                <w:sz w:val="24"/>
              </w:rPr>
            </w:pPr>
            <w:r w:rsidRPr="007260C0">
              <w:rPr>
                <w:rFonts w:ascii="Times New Roman" w:hAnsi="Times New Roman"/>
                <w:b/>
                <w:sz w:val="24"/>
              </w:rPr>
              <w:t>Sub Industry</w:t>
            </w:r>
          </w:p>
        </w:tc>
        <w:tc>
          <w:tcPr>
            <w:tcW w:w="4686" w:type="dxa"/>
          </w:tcPr>
          <w:p w:rsidR="00C44676" w:rsidRPr="007260C0" w:rsidRDefault="00C44676" w:rsidP="00F16E28">
            <w:pPr>
              <w:pStyle w:val="Header"/>
              <w:spacing w:before="20" w:after="20"/>
              <w:jc w:val="left"/>
              <w:rPr>
                <w:rFonts w:ascii="Times New Roman" w:hAnsi="Times New Roman"/>
              </w:rPr>
            </w:pPr>
            <w:r w:rsidRPr="007260C0">
              <w:rPr>
                <w:rFonts w:ascii="Times New Roman" w:hAnsi="Times New Roman"/>
              </w:rPr>
              <w:t>IT</w:t>
            </w:r>
          </w:p>
        </w:tc>
      </w:tr>
      <w:tr w:rsidR="00C44676" w:rsidTr="00F16E28">
        <w:tc>
          <w:tcPr>
            <w:tcW w:w="3504" w:type="dxa"/>
          </w:tcPr>
          <w:p w:rsidR="00C44676" w:rsidRPr="007260C0" w:rsidRDefault="00C44676" w:rsidP="00F16E28">
            <w:pPr>
              <w:pStyle w:val="Header"/>
              <w:spacing w:before="20" w:after="20"/>
              <w:jc w:val="left"/>
              <w:rPr>
                <w:rFonts w:ascii="Times New Roman" w:hAnsi="Times New Roman"/>
                <w:b/>
                <w:sz w:val="24"/>
              </w:rPr>
            </w:pPr>
            <w:r w:rsidRPr="007260C0">
              <w:rPr>
                <w:rFonts w:ascii="Times New Roman" w:hAnsi="Times New Roman"/>
                <w:b/>
                <w:sz w:val="24"/>
              </w:rPr>
              <w:t>Organization</w:t>
            </w:r>
          </w:p>
        </w:tc>
        <w:tc>
          <w:tcPr>
            <w:tcW w:w="4686" w:type="dxa"/>
          </w:tcPr>
          <w:p w:rsidR="00C44676" w:rsidRPr="007260C0" w:rsidRDefault="00C44676" w:rsidP="00F16E28">
            <w:pPr>
              <w:pStyle w:val="Header"/>
              <w:spacing w:before="20" w:after="20"/>
              <w:jc w:val="left"/>
              <w:rPr>
                <w:rFonts w:ascii="Times New Roman" w:hAnsi="Times New Roman"/>
                <w:sz w:val="24"/>
              </w:rPr>
            </w:pPr>
            <w:r>
              <w:rPr>
                <w:rFonts w:ascii="Times New Roman" w:hAnsi="Times New Roman"/>
                <w:sz w:val="24"/>
              </w:rPr>
              <w:t>Hindustan Unilever</w:t>
            </w:r>
          </w:p>
        </w:tc>
      </w:tr>
      <w:tr w:rsidR="00C44676" w:rsidTr="00065601">
        <w:trPr>
          <w:trHeight w:val="472"/>
        </w:trPr>
        <w:tc>
          <w:tcPr>
            <w:tcW w:w="3504" w:type="dxa"/>
          </w:tcPr>
          <w:p w:rsidR="00C44676" w:rsidRPr="007260C0" w:rsidRDefault="00C44676" w:rsidP="00F16E28">
            <w:pPr>
              <w:pStyle w:val="Header"/>
              <w:spacing w:before="20" w:after="20"/>
              <w:jc w:val="left"/>
              <w:rPr>
                <w:rFonts w:ascii="Times New Roman" w:hAnsi="Times New Roman"/>
                <w:b/>
                <w:sz w:val="24"/>
              </w:rPr>
            </w:pPr>
            <w:r w:rsidRPr="007260C0">
              <w:rPr>
                <w:rFonts w:ascii="Times New Roman" w:hAnsi="Times New Roman"/>
                <w:b/>
                <w:sz w:val="24"/>
              </w:rPr>
              <w:t xml:space="preserve">Band-Sub band/ Designation </w:t>
            </w:r>
          </w:p>
        </w:tc>
        <w:tc>
          <w:tcPr>
            <w:tcW w:w="4686" w:type="dxa"/>
          </w:tcPr>
          <w:p w:rsidR="00C44676" w:rsidRPr="007260C0" w:rsidRDefault="00C44676" w:rsidP="00F16E28">
            <w:pPr>
              <w:pStyle w:val="Header"/>
              <w:spacing w:before="20" w:after="20"/>
              <w:jc w:val="left"/>
              <w:rPr>
                <w:rFonts w:ascii="Times New Roman" w:hAnsi="Times New Roman"/>
                <w:sz w:val="24"/>
              </w:rPr>
            </w:pPr>
            <w:r>
              <w:rPr>
                <w:rFonts w:ascii="Times New Roman" w:hAnsi="Times New Roman"/>
                <w:sz w:val="24"/>
              </w:rPr>
              <w:t>Sr. System Analyst</w:t>
            </w:r>
          </w:p>
        </w:tc>
      </w:tr>
      <w:tr w:rsidR="00C44676" w:rsidTr="00F16E28">
        <w:tc>
          <w:tcPr>
            <w:tcW w:w="3504" w:type="dxa"/>
          </w:tcPr>
          <w:p w:rsidR="00C44676" w:rsidRPr="007260C0" w:rsidRDefault="00C44676" w:rsidP="00F16E28">
            <w:pPr>
              <w:pStyle w:val="Header"/>
              <w:spacing w:before="20" w:after="20"/>
              <w:jc w:val="left"/>
              <w:rPr>
                <w:rFonts w:ascii="Times New Roman" w:hAnsi="Times New Roman"/>
                <w:b/>
                <w:sz w:val="24"/>
              </w:rPr>
            </w:pPr>
            <w:r w:rsidRPr="007260C0">
              <w:rPr>
                <w:rFonts w:ascii="Times New Roman" w:hAnsi="Times New Roman"/>
                <w:b/>
                <w:sz w:val="24"/>
              </w:rPr>
              <w:t xml:space="preserve">Duration </w:t>
            </w:r>
          </w:p>
        </w:tc>
        <w:tc>
          <w:tcPr>
            <w:tcW w:w="4686" w:type="dxa"/>
          </w:tcPr>
          <w:p w:rsidR="00C44676" w:rsidRPr="007260C0" w:rsidRDefault="00C44676" w:rsidP="00F16E28">
            <w:pPr>
              <w:pStyle w:val="Header"/>
              <w:spacing w:before="20" w:after="20"/>
              <w:jc w:val="left"/>
              <w:rPr>
                <w:rFonts w:ascii="Times New Roman" w:hAnsi="Times New Roman"/>
                <w:sz w:val="24"/>
              </w:rPr>
            </w:pPr>
            <w:r>
              <w:rPr>
                <w:rFonts w:ascii="Times New Roman" w:hAnsi="Times New Roman"/>
                <w:sz w:val="24"/>
              </w:rPr>
              <w:t>Jan 2016 – Aug 2016</w:t>
            </w:r>
          </w:p>
        </w:tc>
      </w:tr>
    </w:tbl>
    <w:p w:rsidR="00273F80" w:rsidRDefault="00273F80" w:rsidP="00C57530">
      <w:pPr>
        <w:rPr>
          <w:rFonts w:ascii="Times New Roman" w:hAnsi="Times New Roman"/>
          <w:b/>
          <w:i/>
        </w:rPr>
      </w:pPr>
    </w:p>
    <w:p w:rsidR="00C22BDE" w:rsidRDefault="00C22BDE" w:rsidP="00C57530">
      <w:pPr>
        <w:rPr>
          <w:rFonts w:ascii="Times New Roman" w:hAnsi="Times New Roman"/>
          <w:b/>
          <w:i/>
        </w:rPr>
      </w:pPr>
    </w:p>
    <w:tbl>
      <w:tblPr>
        <w:tblW w:w="8190" w:type="dxa"/>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04"/>
        <w:gridCol w:w="4686"/>
      </w:tblGrid>
      <w:tr w:rsidR="00C44676" w:rsidRPr="007260C0" w:rsidTr="00F16E28">
        <w:tc>
          <w:tcPr>
            <w:tcW w:w="3504" w:type="dxa"/>
          </w:tcPr>
          <w:p w:rsidR="00C44676" w:rsidRPr="007260C0" w:rsidRDefault="00C44676" w:rsidP="00F16E28">
            <w:pPr>
              <w:pStyle w:val="Header"/>
              <w:spacing w:before="20" w:after="20"/>
              <w:jc w:val="left"/>
              <w:rPr>
                <w:rFonts w:ascii="Times New Roman" w:hAnsi="Times New Roman"/>
                <w:b/>
                <w:sz w:val="24"/>
              </w:rPr>
            </w:pPr>
            <w:r w:rsidRPr="007260C0">
              <w:rPr>
                <w:rFonts w:ascii="Times New Roman" w:hAnsi="Times New Roman"/>
                <w:b/>
                <w:sz w:val="24"/>
              </w:rPr>
              <w:t>Industry</w:t>
            </w:r>
          </w:p>
        </w:tc>
        <w:tc>
          <w:tcPr>
            <w:tcW w:w="4686" w:type="dxa"/>
          </w:tcPr>
          <w:p w:rsidR="00C44676" w:rsidRPr="007260C0" w:rsidRDefault="00C44676" w:rsidP="00F16E28">
            <w:pPr>
              <w:pStyle w:val="Header"/>
              <w:spacing w:before="20" w:after="20"/>
              <w:jc w:val="left"/>
              <w:rPr>
                <w:rFonts w:ascii="Times New Roman" w:hAnsi="Times New Roman"/>
                <w:sz w:val="24"/>
              </w:rPr>
            </w:pPr>
            <w:r w:rsidRPr="007260C0">
              <w:rPr>
                <w:rFonts w:ascii="Times New Roman" w:hAnsi="Times New Roman"/>
                <w:sz w:val="24"/>
              </w:rPr>
              <w:t>IT</w:t>
            </w:r>
          </w:p>
        </w:tc>
      </w:tr>
      <w:tr w:rsidR="00C44676" w:rsidRPr="007260C0" w:rsidTr="00F16E28">
        <w:tc>
          <w:tcPr>
            <w:tcW w:w="3504" w:type="dxa"/>
          </w:tcPr>
          <w:p w:rsidR="00C44676" w:rsidRPr="007260C0" w:rsidRDefault="00C44676" w:rsidP="00F16E28">
            <w:pPr>
              <w:pStyle w:val="Header"/>
              <w:spacing w:before="20" w:after="20"/>
              <w:jc w:val="left"/>
              <w:rPr>
                <w:rFonts w:ascii="Times New Roman" w:hAnsi="Times New Roman"/>
                <w:b/>
                <w:sz w:val="24"/>
              </w:rPr>
            </w:pPr>
            <w:r w:rsidRPr="007260C0">
              <w:rPr>
                <w:rFonts w:ascii="Times New Roman" w:hAnsi="Times New Roman"/>
                <w:b/>
                <w:sz w:val="24"/>
              </w:rPr>
              <w:t>Sub Industry</w:t>
            </w:r>
          </w:p>
        </w:tc>
        <w:tc>
          <w:tcPr>
            <w:tcW w:w="4686" w:type="dxa"/>
          </w:tcPr>
          <w:p w:rsidR="00C44676" w:rsidRPr="007260C0" w:rsidRDefault="00C44676" w:rsidP="00F16E28">
            <w:pPr>
              <w:pStyle w:val="Header"/>
              <w:spacing w:before="20" w:after="20"/>
              <w:jc w:val="left"/>
              <w:rPr>
                <w:rFonts w:ascii="Times New Roman" w:hAnsi="Times New Roman"/>
              </w:rPr>
            </w:pPr>
            <w:r w:rsidRPr="007260C0">
              <w:rPr>
                <w:rFonts w:ascii="Times New Roman" w:hAnsi="Times New Roman"/>
              </w:rPr>
              <w:t>IT</w:t>
            </w:r>
          </w:p>
        </w:tc>
      </w:tr>
      <w:tr w:rsidR="00C44676" w:rsidRPr="007260C0" w:rsidTr="00F16E28">
        <w:tc>
          <w:tcPr>
            <w:tcW w:w="3504" w:type="dxa"/>
          </w:tcPr>
          <w:p w:rsidR="00C44676" w:rsidRPr="007260C0" w:rsidRDefault="00C44676" w:rsidP="00F16E28">
            <w:pPr>
              <w:pStyle w:val="Header"/>
              <w:spacing w:before="20" w:after="20"/>
              <w:jc w:val="left"/>
              <w:rPr>
                <w:rFonts w:ascii="Times New Roman" w:hAnsi="Times New Roman"/>
                <w:b/>
                <w:sz w:val="24"/>
              </w:rPr>
            </w:pPr>
            <w:r w:rsidRPr="007260C0">
              <w:rPr>
                <w:rFonts w:ascii="Times New Roman" w:hAnsi="Times New Roman"/>
                <w:b/>
                <w:sz w:val="24"/>
              </w:rPr>
              <w:t>Organization</w:t>
            </w:r>
          </w:p>
        </w:tc>
        <w:tc>
          <w:tcPr>
            <w:tcW w:w="4686" w:type="dxa"/>
          </w:tcPr>
          <w:p w:rsidR="00C44676" w:rsidRPr="007260C0" w:rsidRDefault="00C44676" w:rsidP="00F16E28">
            <w:pPr>
              <w:pStyle w:val="Header"/>
              <w:spacing w:before="20" w:after="20"/>
              <w:jc w:val="left"/>
              <w:rPr>
                <w:rFonts w:ascii="Times New Roman" w:hAnsi="Times New Roman"/>
                <w:sz w:val="24"/>
              </w:rPr>
            </w:pPr>
            <w:r>
              <w:rPr>
                <w:rFonts w:ascii="Times New Roman" w:hAnsi="Times New Roman"/>
                <w:sz w:val="24"/>
              </w:rPr>
              <w:t xml:space="preserve">IBM </w:t>
            </w:r>
          </w:p>
        </w:tc>
      </w:tr>
      <w:tr w:rsidR="00C44676" w:rsidRPr="007260C0" w:rsidTr="00F16E28">
        <w:trPr>
          <w:trHeight w:val="890"/>
        </w:trPr>
        <w:tc>
          <w:tcPr>
            <w:tcW w:w="3504" w:type="dxa"/>
          </w:tcPr>
          <w:p w:rsidR="00C44676" w:rsidRPr="007260C0" w:rsidRDefault="00C44676" w:rsidP="00F16E28">
            <w:pPr>
              <w:pStyle w:val="Header"/>
              <w:spacing w:before="20" w:after="20"/>
              <w:jc w:val="left"/>
              <w:rPr>
                <w:rFonts w:ascii="Times New Roman" w:hAnsi="Times New Roman"/>
                <w:b/>
                <w:sz w:val="24"/>
              </w:rPr>
            </w:pPr>
            <w:r w:rsidRPr="007260C0">
              <w:rPr>
                <w:rFonts w:ascii="Times New Roman" w:hAnsi="Times New Roman"/>
                <w:b/>
                <w:sz w:val="24"/>
              </w:rPr>
              <w:t xml:space="preserve">Band-Sub band/ Designation </w:t>
            </w:r>
          </w:p>
        </w:tc>
        <w:tc>
          <w:tcPr>
            <w:tcW w:w="4686" w:type="dxa"/>
          </w:tcPr>
          <w:p w:rsidR="00C44676" w:rsidRPr="007260C0" w:rsidRDefault="00C44676" w:rsidP="00F16E28">
            <w:pPr>
              <w:pStyle w:val="Header"/>
              <w:spacing w:before="20" w:after="20"/>
              <w:jc w:val="left"/>
              <w:rPr>
                <w:rFonts w:ascii="Times New Roman" w:hAnsi="Times New Roman"/>
                <w:sz w:val="24"/>
              </w:rPr>
            </w:pPr>
            <w:r>
              <w:rPr>
                <w:rFonts w:ascii="Times New Roman" w:hAnsi="Times New Roman"/>
                <w:sz w:val="24"/>
              </w:rPr>
              <w:t>Associate Consultant</w:t>
            </w:r>
          </w:p>
        </w:tc>
      </w:tr>
      <w:tr w:rsidR="00C44676" w:rsidRPr="007260C0" w:rsidTr="00F16E28">
        <w:tc>
          <w:tcPr>
            <w:tcW w:w="3504" w:type="dxa"/>
          </w:tcPr>
          <w:p w:rsidR="00C44676" w:rsidRPr="007260C0" w:rsidRDefault="00C44676" w:rsidP="00F16E28">
            <w:pPr>
              <w:pStyle w:val="Header"/>
              <w:spacing w:before="20" w:after="20"/>
              <w:jc w:val="left"/>
              <w:rPr>
                <w:rFonts w:ascii="Times New Roman" w:hAnsi="Times New Roman"/>
                <w:b/>
                <w:sz w:val="24"/>
              </w:rPr>
            </w:pPr>
            <w:r w:rsidRPr="007260C0">
              <w:rPr>
                <w:rFonts w:ascii="Times New Roman" w:hAnsi="Times New Roman"/>
                <w:b/>
                <w:sz w:val="24"/>
              </w:rPr>
              <w:t xml:space="preserve">Duration </w:t>
            </w:r>
          </w:p>
        </w:tc>
        <w:tc>
          <w:tcPr>
            <w:tcW w:w="4686" w:type="dxa"/>
          </w:tcPr>
          <w:p w:rsidR="00C44676" w:rsidRPr="007260C0" w:rsidRDefault="00C44676" w:rsidP="00F16E28">
            <w:pPr>
              <w:pStyle w:val="Header"/>
              <w:spacing w:before="20" w:after="20"/>
              <w:jc w:val="left"/>
              <w:rPr>
                <w:rFonts w:ascii="Times New Roman" w:hAnsi="Times New Roman"/>
                <w:sz w:val="24"/>
              </w:rPr>
            </w:pPr>
            <w:r>
              <w:rPr>
                <w:rFonts w:ascii="Times New Roman" w:hAnsi="Times New Roman"/>
                <w:sz w:val="24"/>
              </w:rPr>
              <w:t>May 2014 – Jan 2016</w:t>
            </w:r>
          </w:p>
        </w:tc>
      </w:tr>
    </w:tbl>
    <w:p w:rsidR="00C22BDE" w:rsidRDefault="00C22BDE" w:rsidP="00C57530">
      <w:pPr>
        <w:rPr>
          <w:rFonts w:ascii="Times New Roman" w:hAnsi="Times New Roman"/>
          <w:b/>
          <w:i/>
        </w:rPr>
      </w:pPr>
    </w:p>
    <w:p w:rsidR="00273F80" w:rsidRDefault="00273F80" w:rsidP="00273F80">
      <w:pPr>
        <w:rPr>
          <w:rFonts w:ascii="Times New Roman" w:hAnsi="Times New Roman"/>
          <w:b/>
          <w:i/>
        </w:rPr>
      </w:pPr>
    </w:p>
    <w:tbl>
      <w:tblPr>
        <w:tblW w:w="8190" w:type="dxa"/>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04"/>
        <w:gridCol w:w="4686"/>
      </w:tblGrid>
      <w:tr w:rsidR="00273F80" w:rsidRPr="007260C0" w:rsidTr="00C112A8">
        <w:tc>
          <w:tcPr>
            <w:tcW w:w="3504" w:type="dxa"/>
          </w:tcPr>
          <w:p w:rsidR="00273F80" w:rsidRPr="007260C0" w:rsidRDefault="00273F80" w:rsidP="00C112A8">
            <w:pPr>
              <w:pStyle w:val="Header"/>
              <w:spacing w:before="20" w:after="20"/>
              <w:jc w:val="left"/>
              <w:rPr>
                <w:rFonts w:ascii="Times New Roman" w:hAnsi="Times New Roman"/>
                <w:b/>
                <w:sz w:val="24"/>
              </w:rPr>
            </w:pPr>
            <w:r w:rsidRPr="007260C0">
              <w:rPr>
                <w:rFonts w:ascii="Times New Roman" w:hAnsi="Times New Roman"/>
                <w:b/>
                <w:sz w:val="24"/>
              </w:rPr>
              <w:t>Industry</w:t>
            </w:r>
          </w:p>
        </w:tc>
        <w:tc>
          <w:tcPr>
            <w:tcW w:w="4686" w:type="dxa"/>
          </w:tcPr>
          <w:p w:rsidR="00273F80" w:rsidRPr="007260C0" w:rsidRDefault="00273F80" w:rsidP="00C112A8">
            <w:pPr>
              <w:pStyle w:val="Header"/>
              <w:spacing w:before="20" w:after="20"/>
              <w:jc w:val="left"/>
              <w:rPr>
                <w:rFonts w:ascii="Times New Roman" w:hAnsi="Times New Roman"/>
                <w:sz w:val="24"/>
              </w:rPr>
            </w:pPr>
            <w:r w:rsidRPr="007260C0">
              <w:rPr>
                <w:rFonts w:ascii="Times New Roman" w:hAnsi="Times New Roman"/>
                <w:sz w:val="24"/>
              </w:rPr>
              <w:t>IT</w:t>
            </w:r>
          </w:p>
        </w:tc>
      </w:tr>
      <w:tr w:rsidR="00273F80" w:rsidRPr="007260C0" w:rsidTr="00C112A8">
        <w:tc>
          <w:tcPr>
            <w:tcW w:w="3504" w:type="dxa"/>
          </w:tcPr>
          <w:p w:rsidR="00273F80" w:rsidRPr="007260C0" w:rsidRDefault="00273F80" w:rsidP="00C112A8">
            <w:pPr>
              <w:pStyle w:val="Header"/>
              <w:spacing w:before="20" w:after="20"/>
              <w:jc w:val="left"/>
              <w:rPr>
                <w:rFonts w:ascii="Times New Roman" w:hAnsi="Times New Roman"/>
                <w:b/>
                <w:sz w:val="24"/>
              </w:rPr>
            </w:pPr>
            <w:r w:rsidRPr="007260C0">
              <w:rPr>
                <w:rFonts w:ascii="Times New Roman" w:hAnsi="Times New Roman"/>
                <w:b/>
                <w:sz w:val="24"/>
              </w:rPr>
              <w:t>Sub Industry</w:t>
            </w:r>
          </w:p>
        </w:tc>
        <w:tc>
          <w:tcPr>
            <w:tcW w:w="4686" w:type="dxa"/>
          </w:tcPr>
          <w:p w:rsidR="00273F80" w:rsidRPr="007260C0" w:rsidRDefault="00273F80" w:rsidP="00C112A8">
            <w:pPr>
              <w:pStyle w:val="Header"/>
              <w:spacing w:before="20" w:after="20"/>
              <w:jc w:val="left"/>
              <w:rPr>
                <w:rFonts w:ascii="Times New Roman" w:hAnsi="Times New Roman"/>
              </w:rPr>
            </w:pPr>
            <w:r w:rsidRPr="007260C0">
              <w:rPr>
                <w:rFonts w:ascii="Times New Roman" w:hAnsi="Times New Roman"/>
              </w:rPr>
              <w:t>IT</w:t>
            </w:r>
          </w:p>
        </w:tc>
      </w:tr>
      <w:tr w:rsidR="00273F80" w:rsidRPr="007260C0" w:rsidTr="00C112A8">
        <w:tc>
          <w:tcPr>
            <w:tcW w:w="3504" w:type="dxa"/>
          </w:tcPr>
          <w:p w:rsidR="00273F80" w:rsidRPr="007260C0" w:rsidRDefault="00273F80" w:rsidP="00C112A8">
            <w:pPr>
              <w:pStyle w:val="Header"/>
              <w:spacing w:before="20" w:after="20"/>
              <w:jc w:val="left"/>
              <w:rPr>
                <w:rFonts w:ascii="Times New Roman" w:hAnsi="Times New Roman"/>
                <w:b/>
                <w:sz w:val="24"/>
              </w:rPr>
            </w:pPr>
            <w:r w:rsidRPr="007260C0">
              <w:rPr>
                <w:rFonts w:ascii="Times New Roman" w:hAnsi="Times New Roman"/>
                <w:b/>
                <w:sz w:val="24"/>
              </w:rPr>
              <w:t>Organization</w:t>
            </w:r>
          </w:p>
        </w:tc>
        <w:tc>
          <w:tcPr>
            <w:tcW w:w="4686" w:type="dxa"/>
          </w:tcPr>
          <w:p w:rsidR="00273F80" w:rsidRPr="007260C0" w:rsidRDefault="00273F80" w:rsidP="00C112A8">
            <w:pPr>
              <w:pStyle w:val="Header"/>
              <w:spacing w:before="20" w:after="20"/>
              <w:jc w:val="left"/>
              <w:rPr>
                <w:rFonts w:ascii="Times New Roman" w:hAnsi="Times New Roman"/>
                <w:sz w:val="24"/>
              </w:rPr>
            </w:pPr>
            <w:r>
              <w:rPr>
                <w:rFonts w:ascii="Times New Roman" w:hAnsi="Times New Roman"/>
                <w:sz w:val="24"/>
              </w:rPr>
              <w:t xml:space="preserve">Granada Information </w:t>
            </w:r>
            <w:r w:rsidR="00F15DE3">
              <w:rPr>
                <w:rFonts w:ascii="Times New Roman" w:hAnsi="Times New Roman"/>
                <w:sz w:val="24"/>
              </w:rPr>
              <w:t>Solutions</w:t>
            </w:r>
          </w:p>
        </w:tc>
      </w:tr>
      <w:tr w:rsidR="00273F80" w:rsidRPr="007260C0" w:rsidTr="00C112A8">
        <w:trPr>
          <w:trHeight w:val="890"/>
        </w:trPr>
        <w:tc>
          <w:tcPr>
            <w:tcW w:w="3504" w:type="dxa"/>
          </w:tcPr>
          <w:p w:rsidR="00273F80" w:rsidRPr="007260C0" w:rsidRDefault="00273F80" w:rsidP="00C112A8">
            <w:pPr>
              <w:pStyle w:val="Header"/>
              <w:spacing w:before="20" w:after="20"/>
              <w:jc w:val="left"/>
              <w:rPr>
                <w:rFonts w:ascii="Times New Roman" w:hAnsi="Times New Roman"/>
                <w:b/>
                <w:sz w:val="24"/>
              </w:rPr>
            </w:pPr>
            <w:r w:rsidRPr="007260C0">
              <w:rPr>
                <w:rFonts w:ascii="Times New Roman" w:hAnsi="Times New Roman"/>
                <w:b/>
                <w:sz w:val="24"/>
              </w:rPr>
              <w:t xml:space="preserve">Band-Sub band/ Designation </w:t>
            </w:r>
          </w:p>
        </w:tc>
        <w:tc>
          <w:tcPr>
            <w:tcW w:w="4686" w:type="dxa"/>
          </w:tcPr>
          <w:p w:rsidR="00273F80" w:rsidRPr="007260C0" w:rsidRDefault="00273F80" w:rsidP="00C112A8">
            <w:pPr>
              <w:pStyle w:val="Header"/>
              <w:spacing w:before="20" w:after="20"/>
              <w:jc w:val="left"/>
              <w:rPr>
                <w:rFonts w:ascii="Times New Roman" w:hAnsi="Times New Roman"/>
                <w:sz w:val="24"/>
              </w:rPr>
            </w:pPr>
            <w:r>
              <w:rPr>
                <w:rFonts w:ascii="Times New Roman" w:hAnsi="Times New Roman"/>
                <w:sz w:val="24"/>
              </w:rPr>
              <w:t>Associate Consultant</w:t>
            </w:r>
          </w:p>
        </w:tc>
      </w:tr>
      <w:tr w:rsidR="00273F80" w:rsidRPr="007260C0" w:rsidTr="00C112A8">
        <w:tc>
          <w:tcPr>
            <w:tcW w:w="3504" w:type="dxa"/>
          </w:tcPr>
          <w:p w:rsidR="00273F80" w:rsidRPr="007260C0" w:rsidRDefault="00273F80" w:rsidP="00C112A8">
            <w:pPr>
              <w:pStyle w:val="Header"/>
              <w:spacing w:before="20" w:after="20"/>
              <w:jc w:val="left"/>
              <w:rPr>
                <w:rFonts w:ascii="Times New Roman" w:hAnsi="Times New Roman"/>
                <w:b/>
                <w:sz w:val="24"/>
              </w:rPr>
            </w:pPr>
            <w:r w:rsidRPr="007260C0">
              <w:rPr>
                <w:rFonts w:ascii="Times New Roman" w:hAnsi="Times New Roman"/>
                <w:b/>
                <w:sz w:val="24"/>
              </w:rPr>
              <w:t xml:space="preserve">Duration </w:t>
            </w:r>
          </w:p>
        </w:tc>
        <w:tc>
          <w:tcPr>
            <w:tcW w:w="4686" w:type="dxa"/>
          </w:tcPr>
          <w:p w:rsidR="00273F80" w:rsidRPr="007260C0" w:rsidRDefault="00273F80" w:rsidP="00C112A8">
            <w:pPr>
              <w:pStyle w:val="Header"/>
              <w:spacing w:before="20" w:after="20"/>
              <w:jc w:val="left"/>
              <w:rPr>
                <w:rFonts w:ascii="Times New Roman" w:hAnsi="Times New Roman"/>
                <w:sz w:val="24"/>
              </w:rPr>
            </w:pPr>
            <w:r>
              <w:rPr>
                <w:rFonts w:ascii="Times New Roman" w:hAnsi="Times New Roman"/>
                <w:sz w:val="24"/>
              </w:rPr>
              <w:t>Mar,2012 – May,2014</w:t>
            </w:r>
          </w:p>
        </w:tc>
      </w:tr>
    </w:tbl>
    <w:p w:rsidR="00273F80" w:rsidRDefault="00273F80" w:rsidP="00C57530">
      <w:pPr>
        <w:rPr>
          <w:rFonts w:ascii="Times New Roman" w:hAnsi="Times New Roman"/>
          <w:b/>
          <w:i/>
        </w:rPr>
      </w:pPr>
    </w:p>
    <w:p w:rsidR="00C22BDE" w:rsidRDefault="00C22BDE" w:rsidP="00C57530">
      <w:pPr>
        <w:rPr>
          <w:rFonts w:ascii="Times New Roman" w:hAnsi="Times New Roman"/>
          <w:b/>
          <w:i/>
        </w:rPr>
      </w:pPr>
    </w:p>
    <w:p w:rsidR="00064293" w:rsidRDefault="00064293" w:rsidP="00B0659F">
      <w:pPr>
        <w:numPr>
          <w:ilvl w:val="0"/>
          <w:numId w:val="3"/>
        </w:numPr>
        <w:ind w:left="540" w:hanging="180"/>
        <w:jc w:val="left"/>
        <w:rPr>
          <w:rFonts w:ascii="Times New Roman" w:hAnsi="Times New Roman"/>
          <w:b/>
          <w:sz w:val="28"/>
          <w:szCs w:val="28"/>
        </w:rPr>
      </w:pPr>
      <w:r w:rsidRPr="00F1688C">
        <w:rPr>
          <w:rFonts w:ascii="Times New Roman" w:hAnsi="Times New Roman"/>
          <w:b/>
          <w:sz w:val="28"/>
          <w:szCs w:val="28"/>
        </w:rPr>
        <w:t>Skills</w:t>
      </w:r>
    </w:p>
    <w:p w:rsidR="00815BE9" w:rsidRDefault="00815BE9" w:rsidP="00815BE9">
      <w:pPr>
        <w:jc w:val="left"/>
        <w:rPr>
          <w:rFonts w:ascii="Times New Roman" w:hAnsi="Times New Roman"/>
          <w:b/>
          <w:sz w:val="28"/>
          <w:szCs w:val="28"/>
        </w:rPr>
      </w:pP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80"/>
        <w:gridCol w:w="5760"/>
      </w:tblGrid>
      <w:tr w:rsidR="00815BE9" w:rsidRPr="00815BE9" w:rsidTr="009F6224">
        <w:tc>
          <w:tcPr>
            <w:tcW w:w="2880" w:type="dxa"/>
          </w:tcPr>
          <w:p w:rsidR="00815BE9" w:rsidRPr="00815BE9" w:rsidRDefault="007A799F" w:rsidP="00815BE9">
            <w:pPr>
              <w:keepNext/>
              <w:keepLines/>
              <w:spacing w:before="60"/>
              <w:jc w:val="left"/>
              <w:outlineLvl w:val="0"/>
              <w:rPr>
                <w:rFonts w:ascii="Times New Roman" w:hAnsi="Times New Roman"/>
                <w:b/>
                <w:bCs/>
                <w:smallCaps/>
                <w:color w:val="365F91"/>
                <w:spacing w:val="4"/>
                <w:sz w:val="24"/>
                <w:szCs w:val="28"/>
              </w:rPr>
            </w:pPr>
            <w:r>
              <w:rPr>
                <w:rFonts w:ascii="Times New Roman" w:hAnsi="Times New Roman"/>
                <w:b/>
                <w:bCs/>
                <w:smallCaps/>
                <w:color w:val="365F91"/>
                <w:spacing w:val="4"/>
                <w:sz w:val="24"/>
                <w:szCs w:val="28"/>
              </w:rPr>
              <w:t>P</w:t>
            </w:r>
            <w:r w:rsidR="00815BE9" w:rsidRPr="00815BE9">
              <w:rPr>
                <w:rFonts w:ascii="Times New Roman" w:hAnsi="Times New Roman"/>
                <w:b/>
                <w:bCs/>
                <w:smallCaps/>
                <w:color w:val="365F91"/>
                <w:spacing w:val="4"/>
                <w:sz w:val="24"/>
                <w:szCs w:val="28"/>
              </w:rPr>
              <w:t>rimary Skill category</w:t>
            </w:r>
          </w:p>
        </w:tc>
        <w:tc>
          <w:tcPr>
            <w:tcW w:w="5760" w:type="dxa"/>
          </w:tcPr>
          <w:p w:rsidR="00815BE9" w:rsidRPr="00815BE9" w:rsidRDefault="00C44676" w:rsidP="000C59B8">
            <w:pPr>
              <w:tabs>
                <w:tab w:val="center" w:pos="4680"/>
                <w:tab w:val="right" w:pos="9360"/>
              </w:tabs>
              <w:spacing w:before="60" w:after="60"/>
              <w:jc w:val="left"/>
              <w:rPr>
                <w:rFonts w:ascii="Times New Roman" w:hAnsi="Times New Roman"/>
                <w:spacing w:val="4"/>
                <w:sz w:val="24"/>
                <w:szCs w:val="24"/>
              </w:rPr>
            </w:pPr>
            <w:r>
              <w:rPr>
                <w:rFonts w:ascii="Calibri" w:hAnsi="Calibri" w:cs="Calibri"/>
                <w:szCs w:val="22"/>
              </w:rPr>
              <w:t>JAVA</w:t>
            </w:r>
            <w:r w:rsidR="000C59B8">
              <w:rPr>
                <w:rFonts w:ascii="Calibri" w:hAnsi="Calibri" w:cs="Calibri"/>
                <w:szCs w:val="22"/>
              </w:rPr>
              <w:t>, J2EE, Servlets, JSP, Struts, S</w:t>
            </w:r>
            <w:r>
              <w:rPr>
                <w:rFonts w:ascii="Calibri" w:hAnsi="Calibri" w:cs="Calibri"/>
                <w:szCs w:val="22"/>
              </w:rPr>
              <w:t>pring, Hibernate,</w:t>
            </w:r>
            <w:r w:rsidR="00273F80">
              <w:rPr>
                <w:rFonts w:ascii="Calibri" w:hAnsi="Calibri" w:cs="Calibri"/>
                <w:szCs w:val="22"/>
              </w:rPr>
              <w:t xml:space="preserve"> </w:t>
            </w:r>
            <w:r w:rsidR="000C59B8">
              <w:rPr>
                <w:rFonts w:ascii="Calibri" w:hAnsi="Calibri" w:cs="Calibri"/>
                <w:szCs w:val="22"/>
              </w:rPr>
              <w:t>W</w:t>
            </w:r>
            <w:r w:rsidR="00273F80">
              <w:rPr>
                <w:rFonts w:ascii="Calibri" w:hAnsi="Calibri" w:cs="Calibri"/>
                <w:szCs w:val="22"/>
              </w:rPr>
              <w:t xml:space="preserve">eb </w:t>
            </w:r>
            <w:r w:rsidR="000C59B8">
              <w:rPr>
                <w:rFonts w:ascii="Calibri" w:hAnsi="Calibri" w:cs="Calibri"/>
                <w:szCs w:val="22"/>
              </w:rPr>
              <w:t>S</w:t>
            </w:r>
            <w:r w:rsidR="00273F80">
              <w:rPr>
                <w:rFonts w:ascii="Calibri" w:hAnsi="Calibri" w:cs="Calibri"/>
                <w:szCs w:val="22"/>
              </w:rPr>
              <w:t>ervices</w:t>
            </w:r>
          </w:p>
        </w:tc>
      </w:tr>
      <w:tr w:rsidR="00815BE9" w:rsidRPr="00815BE9" w:rsidTr="009F6224">
        <w:tc>
          <w:tcPr>
            <w:tcW w:w="2880" w:type="dxa"/>
          </w:tcPr>
          <w:p w:rsidR="00815BE9" w:rsidRPr="00815BE9" w:rsidRDefault="00815BE9" w:rsidP="00815BE9">
            <w:pPr>
              <w:keepNext/>
              <w:keepLines/>
              <w:spacing w:before="60"/>
              <w:jc w:val="left"/>
              <w:outlineLvl w:val="0"/>
              <w:rPr>
                <w:rFonts w:ascii="Times New Roman" w:hAnsi="Times New Roman"/>
                <w:b/>
                <w:bCs/>
                <w:smallCaps/>
                <w:color w:val="365F91"/>
                <w:spacing w:val="4"/>
                <w:sz w:val="24"/>
                <w:szCs w:val="28"/>
              </w:rPr>
            </w:pPr>
            <w:r w:rsidRPr="00815BE9">
              <w:rPr>
                <w:rFonts w:ascii="Times New Roman" w:hAnsi="Times New Roman"/>
                <w:b/>
                <w:bCs/>
                <w:smallCaps/>
                <w:color w:val="365F91"/>
                <w:spacing w:val="4"/>
                <w:sz w:val="24"/>
                <w:szCs w:val="28"/>
              </w:rPr>
              <w:t>Secondary Skill category 1</w:t>
            </w:r>
          </w:p>
        </w:tc>
        <w:tc>
          <w:tcPr>
            <w:tcW w:w="5760" w:type="dxa"/>
          </w:tcPr>
          <w:p w:rsidR="00815BE9" w:rsidRPr="00815BE9" w:rsidRDefault="00C44676" w:rsidP="00B85666">
            <w:pPr>
              <w:tabs>
                <w:tab w:val="center" w:pos="4680"/>
                <w:tab w:val="right" w:pos="9360"/>
              </w:tabs>
              <w:spacing w:before="60" w:after="60" w:line="360" w:lineRule="auto"/>
              <w:jc w:val="left"/>
              <w:rPr>
                <w:rFonts w:ascii="Times New Roman" w:hAnsi="Times New Roman"/>
                <w:spacing w:val="4"/>
                <w:sz w:val="24"/>
                <w:szCs w:val="24"/>
              </w:rPr>
            </w:pPr>
            <w:r>
              <w:rPr>
                <w:rFonts w:ascii="Calibri" w:hAnsi="Calibri" w:cs="Calibri"/>
                <w:szCs w:val="22"/>
              </w:rPr>
              <w:t>HTML, CSS,</w:t>
            </w:r>
            <w:r>
              <w:rPr>
                <w:rFonts w:ascii="Calibri" w:hAnsi="Calibri" w:cs="Calibri"/>
                <w:sz w:val="24"/>
                <w:szCs w:val="24"/>
              </w:rPr>
              <w:t xml:space="preserve"> JavaScript, </w:t>
            </w:r>
            <w:r w:rsidR="00273F80">
              <w:rPr>
                <w:rFonts w:ascii="Calibri" w:hAnsi="Calibri" w:cs="Calibri"/>
                <w:sz w:val="24"/>
                <w:szCs w:val="24"/>
              </w:rPr>
              <w:t>AJAX, jQuery</w:t>
            </w:r>
          </w:p>
        </w:tc>
      </w:tr>
      <w:tr w:rsidR="00815BE9" w:rsidRPr="00815BE9" w:rsidTr="009F6224">
        <w:tc>
          <w:tcPr>
            <w:tcW w:w="2880" w:type="dxa"/>
          </w:tcPr>
          <w:p w:rsidR="00815BE9" w:rsidRPr="00815BE9" w:rsidRDefault="00815BE9" w:rsidP="00815BE9">
            <w:pPr>
              <w:keepNext/>
              <w:keepLines/>
              <w:spacing w:before="60"/>
              <w:jc w:val="left"/>
              <w:outlineLvl w:val="0"/>
              <w:rPr>
                <w:rFonts w:ascii="Times New Roman" w:hAnsi="Times New Roman"/>
                <w:b/>
                <w:bCs/>
                <w:smallCaps/>
                <w:color w:val="365F91"/>
                <w:spacing w:val="4"/>
                <w:sz w:val="24"/>
                <w:szCs w:val="28"/>
              </w:rPr>
            </w:pPr>
            <w:r w:rsidRPr="00815BE9">
              <w:rPr>
                <w:rFonts w:ascii="Times New Roman" w:hAnsi="Times New Roman"/>
                <w:b/>
                <w:bCs/>
                <w:smallCaps/>
                <w:color w:val="365F91"/>
                <w:spacing w:val="4"/>
                <w:sz w:val="24"/>
                <w:szCs w:val="28"/>
              </w:rPr>
              <w:t>Secondary Skill category 2</w:t>
            </w:r>
          </w:p>
        </w:tc>
        <w:tc>
          <w:tcPr>
            <w:tcW w:w="5760" w:type="dxa"/>
          </w:tcPr>
          <w:p w:rsidR="00815BE9" w:rsidRPr="00815BE9" w:rsidRDefault="00C44676" w:rsidP="00B85666">
            <w:pPr>
              <w:spacing w:before="60" w:after="60"/>
              <w:jc w:val="left"/>
              <w:rPr>
                <w:rFonts w:ascii="Times New Roman" w:hAnsi="Times New Roman"/>
                <w:spacing w:val="4"/>
                <w:sz w:val="24"/>
                <w:szCs w:val="24"/>
              </w:rPr>
            </w:pPr>
            <w:r>
              <w:rPr>
                <w:rFonts w:ascii="Calibri" w:hAnsi="Calibri" w:cs="Calibri"/>
                <w:szCs w:val="22"/>
              </w:rPr>
              <w:t xml:space="preserve">Oracle, </w:t>
            </w:r>
            <w:proofErr w:type="spellStart"/>
            <w:r>
              <w:rPr>
                <w:rFonts w:ascii="Calibri" w:hAnsi="Calibri" w:cs="Calibri"/>
                <w:szCs w:val="22"/>
              </w:rPr>
              <w:t>MySQL</w:t>
            </w:r>
            <w:r w:rsidR="00B85666">
              <w:rPr>
                <w:rFonts w:ascii="Calibri" w:hAnsi="Calibri" w:cs="Calibri"/>
                <w:szCs w:val="22"/>
              </w:rPr>
              <w:t>,</w:t>
            </w:r>
            <w:r>
              <w:rPr>
                <w:rFonts w:ascii="Calibri" w:hAnsi="Calibri" w:cs="Calibri"/>
                <w:szCs w:val="22"/>
              </w:rPr>
              <w:t>Maven</w:t>
            </w:r>
            <w:r w:rsidR="00B85666">
              <w:rPr>
                <w:rFonts w:ascii="Calibri" w:hAnsi="Calibri" w:cs="Calibri"/>
                <w:szCs w:val="22"/>
              </w:rPr>
              <w:t>,Jenkins,Ant</w:t>
            </w:r>
            <w:proofErr w:type="spellEnd"/>
          </w:p>
        </w:tc>
      </w:tr>
      <w:tr w:rsidR="00815BE9" w:rsidRPr="00815BE9" w:rsidTr="009F6224">
        <w:tc>
          <w:tcPr>
            <w:tcW w:w="2880" w:type="dxa"/>
          </w:tcPr>
          <w:p w:rsidR="00815BE9" w:rsidRPr="00815BE9" w:rsidRDefault="00815BE9" w:rsidP="00815BE9">
            <w:pPr>
              <w:keepNext/>
              <w:keepLines/>
              <w:spacing w:before="60"/>
              <w:jc w:val="left"/>
              <w:outlineLvl w:val="0"/>
              <w:rPr>
                <w:rFonts w:ascii="Times New Roman" w:hAnsi="Times New Roman"/>
                <w:b/>
                <w:bCs/>
                <w:smallCaps/>
                <w:color w:val="365F91"/>
                <w:spacing w:val="4"/>
                <w:sz w:val="24"/>
                <w:szCs w:val="28"/>
              </w:rPr>
            </w:pPr>
            <w:r w:rsidRPr="00815BE9">
              <w:rPr>
                <w:rFonts w:ascii="Times New Roman" w:hAnsi="Times New Roman"/>
                <w:b/>
                <w:bCs/>
                <w:smallCaps/>
                <w:color w:val="365F91"/>
                <w:spacing w:val="4"/>
                <w:sz w:val="24"/>
                <w:szCs w:val="28"/>
              </w:rPr>
              <w:t>Project Acquired skills</w:t>
            </w:r>
          </w:p>
        </w:tc>
        <w:tc>
          <w:tcPr>
            <w:tcW w:w="5760" w:type="dxa"/>
          </w:tcPr>
          <w:p w:rsidR="00815BE9" w:rsidRPr="00815BE9" w:rsidRDefault="00E15FF8" w:rsidP="00CF0322">
            <w:pPr>
              <w:spacing w:before="60" w:after="60"/>
              <w:jc w:val="left"/>
              <w:rPr>
                <w:rFonts w:ascii="Times New Roman" w:hAnsi="Times New Roman"/>
                <w:spacing w:val="4"/>
                <w:sz w:val="24"/>
                <w:szCs w:val="24"/>
              </w:rPr>
            </w:pPr>
            <w:r>
              <w:rPr>
                <w:rFonts w:ascii="Times New Roman" w:hAnsi="Times New Roman"/>
                <w:spacing w:val="4"/>
              </w:rPr>
              <w:t xml:space="preserve">Sonar </w:t>
            </w:r>
            <w:proofErr w:type="spellStart"/>
            <w:r>
              <w:rPr>
                <w:rFonts w:ascii="Times New Roman" w:hAnsi="Times New Roman"/>
                <w:spacing w:val="4"/>
              </w:rPr>
              <w:t>Qube</w:t>
            </w:r>
            <w:proofErr w:type="spellEnd"/>
            <w:r>
              <w:rPr>
                <w:rFonts w:ascii="Times New Roman" w:hAnsi="Times New Roman"/>
                <w:spacing w:val="4"/>
              </w:rPr>
              <w:t xml:space="preserve">, JUnit, </w:t>
            </w:r>
            <w:proofErr w:type="spellStart"/>
            <w:r>
              <w:rPr>
                <w:rFonts w:ascii="Times New Roman" w:hAnsi="Times New Roman"/>
                <w:spacing w:val="4"/>
              </w:rPr>
              <w:t>Websphere</w:t>
            </w:r>
            <w:proofErr w:type="spellEnd"/>
            <w:r>
              <w:rPr>
                <w:rFonts w:ascii="Times New Roman" w:hAnsi="Times New Roman"/>
                <w:spacing w:val="4"/>
              </w:rPr>
              <w:t xml:space="preserve"> Application Server</w:t>
            </w:r>
            <w:r w:rsidR="00B85666">
              <w:rPr>
                <w:rFonts w:ascii="Times New Roman" w:hAnsi="Times New Roman"/>
                <w:spacing w:val="4"/>
              </w:rPr>
              <w:t>, Fortify</w:t>
            </w:r>
          </w:p>
        </w:tc>
      </w:tr>
      <w:tr w:rsidR="00815BE9" w:rsidRPr="00815BE9" w:rsidTr="009F6224">
        <w:tc>
          <w:tcPr>
            <w:tcW w:w="2880" w:type="dxa"/>
          </w:tcPr>
          <w:p w:rsidR="00815BE9" w:rsidRPr="00815BE9" w:rsidRDefault="00815BE9" w:rsidP="00815BE9">
            <w:pPr>
              <w:keepNext/>
              <w:keepLines/>
              <w:tabs>
                <w:tab w:val="left" w:pos="-360"/>
              </w:tabs>
              <w:spacing w:before="60"/>
              <w:ind w:left="-180" w:right="-537"/>
              <w:jc w:val="left"/>
              <w:outlineLvl w:val="0"/>
              <w:rPr>
                <w:rFonts w:ascii="Times New Roman" w:hAnsi="Times New Roman"/>
                <w:b/>
                <w:bCs/>
                <w:smallCaps/>
                <w:color w:val="365F91"/>
                <w:spacing w:val="4"/>
                <w:sz w:val="24"/>
                <w:szCs w:val="28"/>
              </w:rPr>
            </w:pPr>
            <w:r w:rsidRPr="00815BE9">
              <w:rPr>
                <w:rFonts w:ascii="Times New Roman" w:hAnsi="Times New Roman"/>
                <w:b/>
                <w:bCs/>
                <w:smallCaps/>
                <w:color w:val="365F91"/>
                <w:spacing w:val="4"/>
                <w:sz w:val="24"/>
                <w:szCs w:val="28"/>
              </w:rPr>
              <w:t xml:space="preserve">  Trained Skills</w:t>
            </w:r>
          </w:p>
        </w:tc>
        <w:tc>
          <w:tcPr>
            <w:tcW w:w="5760" w:type="dxa"/>
          </w:tcPr>
          <w:p w:rsidR="00815BE9" w:rsidRPr="00815BE9" w:rsidRDefault="00E15FF8" w:rsidP="00E15FF8">
            <w:pPr>
              <w:tabs>
                <w:tab w:val="left" w:pos="-360"/>
              </w:tabs>
              <w:spacing w:before="60" w:after="60"/>
              <w:ind w:right="-537"/>
              <w:jc w:val="left"/>
              <w:rPr>
                <w:rFonts w:ascii="Times New Roman" w:hAnsi="Times New Roman"/>
                <w:spacing w:val="4"/>
                <w:sz w:val="24"/>
                <w:szCs w:val="24"/>
              </w:rPr>
            </w:pPr>
            <w:r>
              <w:rPr>
                <w:rFonts w:ascii="Times New Roman" w:hAnsi="Times New Roman"/>
                <w:spacing w:val="4"/>
                <w:sz w:val="24"/>
                <w:szCs w:val="24"/>
              </w:rPr>
              <w:t xml:space="preserve"> Angular JS</w:t>
            </w:r>
          </w:p>
        </w:tc>
      </w:tr>
      <w:tr w:rsidR="00815BE9" w:rsidRPr="00815BE9" w:rsidTr="009F6224">
        <w:tc>
          <w:tcPr>
            <w:tcW w:w="2880" w:type="dxa"/>
          </w:tcPr>
          <w:p w:rsidR="00815BE9" w:rsidRPr="00815BE9" w:rsidRDefault="00815BE9" w:rsidP="00815BE9">
            <w:pPr>
              <w:keepNext/>
              <w:keepLines/>
              <w:tabs>
                <w:tab w:val="left" w:pos="-360"/>
              </w:tabs>
              <w:spacing w:before="60"/>
              <w:ind w:left="-180" w:right="-537"/>
              <w:jc w:val="left"/>
              <w:outlineLvl w:val="0"/>
              <w:rPr>
                <w:rFonts w:ascii="Times New Roman" w:hAnsi="Times New Roman"/>
                <w:b/>
                <w:bCs/>
                <w:smallCaps/>
                <w:color w:val="365F91"/>
                <w:spacing w:val="4"/>
                <w:sz w:val="24"/>
                <w:szCs w:val="28"/>
              </w:rPr>
            </w:pPr>
            <w:r w:rsidRPr="00815BE9">
              <w:rPr>
                <w:rFonts w:ascii="Times New Roman" w:hAnsi="Times New Roman"/>
                <w:b/>
                <w:bCs/>
                <w:smallCaps/>
                <w:color w:val="365F91"/>
                <w:spacing w:val="4"/>
                <w:sz w:val="24"/>
                <w:szCs w:val="28"/>
              </w:rPr>
              <w:t xml:space="preserve">  Optional Domain Skills</w:t>
            </w:r>
          </w:p>
        </w:tc>
        <w:tc>
          <w:tcPr>
            <w:tcW w:w="5760" w:type="dxa"/>
          </w:tcPr>
          <w:p w:rsidR="00815BE9" w:rsidRPr="00815BE9" w:rsidRDefault="00815BE9" w:rsidP="00CF0322">
            <w:pPr>
              <w:tabs>
                <w:tab w:val="left" w:pos="-360"/>
              </w:tabs>
              <w:spacing w:before="60" w:after="60"/>
              <w:ind w:left="-180" w:right="-537"/>
              <w:jc w:val="left"/>
              <w:rPr>
                <w:rFonts w:ascii="Times New Roman" w:hAnsi="Times New Roman"/>
                <w:spacing w:val="4"/>
                <w:sz w:val="24"/>
                <w:szCs w:val="24"/>
              </w:rPr>
            </w:pPr>
          </w:p>
        </w:tc>
      </w:tr>
      <w:tr w:rsidR="00815BE9" w:rsidRPr="00815BE9" w:rsidTr="009F6224">
        <w:tc>
          <w:tcPr>
            <w:tcW w:w="2880" w:type="dxa"/>
          </w:tcPr>
          <w:p w:rsidR="00815BE9" w:rsidRPr="00815BE9" w:rsidRDefault="00815BE9" w:rsidP="00815BE9">
            <w:pPr>
              <w:keepNext/>
              <w:keepLines/>
              <w:spacing w:before="60"/>
              <w:jc w:val="left"/>
              <w:outlineLvl w:val="0"/>
              <w:rPr>
                <w:rFonts w:ascii="Times New Roman" w:hAnsi="Times New Roman"/>
                <w:b/>
                <w:bCs/>
                <w:smallCaps/>
                <w:color w:val="365F91"/>
                <w:spacing w:val="4"/>
                <w:sz w:val="24"/>
                <w:szCs w:val="28"/>
              </w:rPr>
            </w:pPr>
            <w:r w:rsidRPr="00815BE9">
              <w:rPr>
                <w:rFonts w:ascii="Times New Roman" w:hAnsi="Times New Roman"/>
                <w:b/>
                <w:bCs/>
                <w:smallCaps/>
                <w:color w:val="365F91"/>
                <w:spacing w:val="4"/>
                <w:sz w:val="24"/>
                <w:szCs w:val="28"/>
              </w:rPr>
              <w:t>Linguistic Skills</w:t>
            </w:r>
          </w:p>
        </w:tc>
        <w:tc>
          <w:tcPr>
            <w:tcW w:w="5760" w:type="dxa"/>
          </w:tcPr>
          <w:p w:rsidR="00815BE9" w:rsidRPr="00815BE9" w:rsidRDefault="00273F80" w:rsidP="00815BE9">
            <w:pPr>
              <w:spacing w:before="60" w:after="60"/>
              <w:jc w:val="left"/>
              <w:rPr>
                <w:rFonts w:ascii="Times New Roman" w:hAnsi="Times New Roman"/>
                <w:spacing w:val="4"/>
                <w:sz w:val="24"/>
                <w:szCs w:val="24"/>
              </w:rPr>
            </w:pPr>
            <w:r>
              <w:rPr>
                <w:rFonts w:ascii="Times New Roman" w:hAnsi="Times New Roman"/>
                <w:spacing w:val="4"/>
                <w:sz w:val="24"/>
                <w:szCs w:val="24"/>
              </w:rPr>
              <w:t xml:space="preserve">English, </w:t>
            </w:r>
            <w:proofErr w:type="spellStart"/>
            <w:r w:rsidR="00C44676">
              <w:rPr>
                <w:rFonts w:ascii="Times New Roman" w:hAnsi="Times New Roman"/>
                <w:spacing w:val="4"/>
                <w:sz w:val="24"/>
                <w:szCs w:val="24"/>
              </w:rPr>
              <w:t>Hindi</w:t>
            </w:r>
            <w:r w:rsidR="00725372">
              <w:rPr>
                <w:rFonts w:ascii="Times New Roman" w:hAnsi="Times New Roman"/>
                <w:spacing w:val="4"/>
                <w:sz w:val="24"/>
                <w:szCs w:val="24"/>
              </w:rPr>
              <w:t>,Telugu</w:t>
            </w:r>
            <w:proofErr w:type="spellEnd"/>
          </w:p>
        </w:tc>
      </w:tr>
    </w:tbl>
    <w:p w:rsidR="009167B8" w:rsidRDefault="009167B8" w:rsidP="00CD6911">
      <w:pPr>
        <w:jc w:val="left"/>
        <w:rPr>
          <w:rFonts w:ascii="Times New Roman" w:hAnsi="Times New Roman"/>
          <w:b/>
          <w:sz w:val="28"/>
          <w:szCs w:val="28"/>
        </w:rPr>
      </w:pPr>
    </w:p>
    <w:p w:rsidR="009167B8" w:rsidRDefault="009167B8" w:rsidP="00CD6911">
      <w:pPr>
        <w:jc w:val="left"/>
        <w:rPr>
          <w:rFonts w:ascii="Times New Roman" w:hAnsi="Times New Roman"/>
          <w:b/>
          <w:sz w:val="28"/>
          <w:szCs w:val="28"/>
        </w:rPr>
      </w:pPr>
    </w:p>
    <w:p w:rsidR="009167B8" w:rsidRDefault="009167B8" w:rsidP="00CD6911">
      <w:pPr>
        <w:jc w:val="left"/>
        <w:rPr>
          <w:rFonts w:ascii="Times New Roman" w:hAnsi="Times New Roman"/>
          <w:b/>
          <w:sz w:val="28"/>
          <w:szCs w:val="28"/>
        </w:rPr>
      </w:pPr>
    </w:p>
    <w:p w:rsidR="009167B8" w:rsidRDefault="009167B8" w:rsidP="00CD6911">
      <w:pPr>
        <w:jc w:val="left"/>
        <w:rPr>
          <w:rFonts w:ascii="Times New Roman" w:hAnsi="Times New Roman"/>
          <w:b/>
          <w:sz w:val="28"/>
          <w:szCs w:val="28"/>
        </w:rPr>
      </w:pPr>
    </w:p>
    <w:p w:rsidR="00DA4029" w:rsidRDefault="00DA4029" w:rsidP="00CD6911">
      <w:pPr>
        <w:jc w:val="left"/>
        <w:rPr>
          <w:rFonts w:ascii="Times New Roman" w:hAnsi="Times New Roman"/>
          <w:b/>
          <w:sz w:val="28"/>
          <w:szCs w:val="28"/>
        </w:rPr>
      </w:pPr>
    </w:p>
    <w:p w:rsidR="00DA4029" w:rsidRDefault="00DA4029" w:rsidP="00CD6911">
      <w:pPr>
        <w:jc w:val="left"/>
        <w:rPr>
          <w:rFonts w:ascii="Times New Roman" w:hAnsi="Times New Roman"/>
          <w:b/>
          <w:sz w:val="28"/>
          <w:szCs w:val="28"/>
        </w:rPr>
      </w:pPr>
    </w:p>
    <w:p w:rsidR="0091358F" w:rsidRDefault="0091358F" w:rsidP="00CD6911">
      <w:pPr>
        <w:jc w:val="left"/>
        <w:rPr>
          <w:rFonts w:ascii="Times New Roman" w:hAnsi="Times New Roman"/>
          <w:b/>
          <w:sz w:val="28"/>
          <w:szCs w:val="28"/>
        </w:rPr>
      </w:pPr>
    </w:p>
    <w:p w:rsidR="0091358F" w:rsidRDefault="0091358F" w:rsidP="00CD6911">
      <w:pPr>
        <w:jc w:val="left"/>
        <w:rPr>
          <w:rFonts w:ascii="Times New Roman" w:hAnsi="Times New Roman"/>
          <w:b/>
          <w:sz w:val="28"/>
          <w:szCs w:val="28"/>
        </w:rPr>
      </w:pPr>
    </w:p>
    <w:p w:rsidR="009D391C" w:rsidRDefault="000C4999" w:rsidP="00B0659F">
      <w:pPr>
        <w:numPr>
          <w:ilvl w:val="0"/>
          <w:numId w:val="3"/>
        </w:numPr>
        <w:ind w:left="540" w:hanging="180"/>
        <w:jc w:val="left"/>
        <w:rPr>
          <w:rFonts w:ascii="Times New Roman" w:hAnsi="Times New Roman"/>
          <w:b/>
          <w:sz w:val="28"/>
          <w:szCs w:val="28"/>
        </w:rPr>
      </w:pPr>
      <w:r>
        <w:rPr>
          <w:rFonts w:ascii="Times New Roman" w:hAnsi="Times New Roman"/>
          <w:b/>
          <w:sz w:val="28"/>
          <w:szCs w:val="28"/>
        </w:rPr>
        <w:lastRenderedPageBreak/>
        <w:t>Project Details</w:t>
      </w:r>
    </w:p>
    <w:p w:rsidR="00DA4029" w:rsidRDefault="00DA4029" w:rsidP="00DA4029">
      <w:pPr>
        <w:ind w:left="360"/>
        <w:jc w:val="left"/>
        <w:rPr>
          <w:rFonts w:ascii="Times New Roman" w:hAnsi="Times New Roman"/>
          <w:b/>
          <w:sz w:val="28"/>
          <w:szCs w:val="28"/>
        </w:rPr>
      </w:pPr>
    </w:p>
    <w:p w:rsidR="00DA4029" w:rsidRDefault="00DA4029" w:rsidP="00DA4029">
      <w:pPr>
        <w:rPr>
          <w:rFonts w:ascii="Calibri" w:hAnsi="Calibri" w:cs="Calibri"/>
          <w:b/>
          <w:u w:val="single"/>
        </w:rPr>
      </w:pPr>
      <w:r>
        <w:rPr>
          <w:rFonts w:ascii="Calibri" w:hAnsi="Calibri" w:cs="Calibri"/>
          <w:b/>
          <w:u w:val="single"/>
        </w:rPr>
        <w:t>Project #6</w:t>
      </w:r>
    </w:p>
    <w:p w:rsidR="00DA4029" w:rsidRDefault="00DA4029" w:rsidP="00DA4029">
      <w:pPr>
        <w:rPr>
          <w:rFonts w:ascii="Calibri" w:hAnsi="Calibri" w:cs="Calibri"/>
          <w:b/>
          <w:sz w:val="28"/>
          <w:szCs w:val="28"/>
          <w:u w:val="single"/>
        </w:rPr>
      </w:pPr>
    </w:p>
    <w:p w:rsidR="00DA4029" w:rsidRPr="008945D6" w:rsidRDefault="00DA4029" w:rsidP="00DA4029">
      <w:pPr>
        <w:rPr>
          <w:rFonts w:ascii="Calibri" w:hAnsi="Calibri" w:cs="Calibri"/>
          <w:b/>
          <w:sz w:val="28"/>
          <w:szCs w:val="28"/>
          <w:u w:val="single"/>
        </w:rPr>
      </w:pPr>
      <w:r>
        <w:rPr>
          <w:rFonts w:ascii="Calibri" w:hAnsi="Calibri" w:cs="Calibri"/>
          <w:b/>
        </w:rPr>
        <w:t xml:space="preserve">Project Name  </w:t>
      </w:r>
      <w:proofErr w:type="gramStart"/>
      <w:r>
        <w:rPr>
          <w:rFonts w:ascii="Calibri" w:hAnsi="Calibri" w:cs="Calibri"/>
          <w:b/>
        </w:rPr>
        <w:t xml:space="preserve">  </w:t>
      </w:r>
      <w:r>
        <w:rPr>
          <w:rFonts w:ascii="Calibri" w:hAnsi="Calibri" w:cs="Calibri"/>
        </w:rPr>
        <w:t>:</w:t>
      </w:r>
      <w:proofErr w:type="gramEnd"/>
      <w:r>
        <w:rPr>
          <w:rFonts w:ascii="Calibri" w:hAnsi="Calibri" w:cs="Calibri"/>
        </w:rPr>
        <w:t xml:space="preserve"> </w:t>
      </w:r>
      <w:proofErr w:type="spellStart"/>
      <w:r w:rsidR="00EF7C17">
        <w:rPr>
          <w:rFonts w:ascii="Calibri" w:hAnsi="Calibri" w:cs="Calibri"/>
          <w:b/>
        </w:rPr>
        <w:t>JValidator</w:t>
      </w:r>
      <w:proofErr w:type="spellEnd"/>
      <w:r w:rsidR="00065601">
        <w:rPr>
          <w:rFonts w:ascii="Calibri" w:hAnsi="Calibri" w:cs="Calibri"/>
          <w:b/>
        </w:rPr>
        <w:t xml:space="preserve"> Maintenance Web</w:t>
      </w:r>
    </w:p>
    <w:p w:rsidR="00DA4029" w:rsidRDefault="00DA4029" w:rsidP="00DA4029">
      <w:pPr>
        <w:tabs>
          <w:tab w:val="left" w:pos="1440"/>
          <w:tab w:val="left" w:pos="1800"/>
        </w:tabs>
        <w:rPr>
          <w:rFonts w:ascii="Calibri" w:hAnsi="Calibri" w:cs="Calibri"/>
          <w:b/>
        </w:rPr>
      </w:pPr>
      <w:r>
        <w:rPr>
          <w:rFonts w:ascii="Calibri" w:hAnsi="Calibri" w:cs="Calibri"/>
          <w:b/>
        </w:rPr>
        <w:t>Employer</w:t>
      </w:r>
      <w:r>
        <w:rPr>
          <w:rFonts w:ascii="Calibri" w:hAnsi="Calibri" w:cs="Calibri"/>
          <w:b/>
        </w:rPr>
        <w:tab/>
        <w:t>:</w:t>
      </w:r>
      <w:r>
        <w:rPr>
          <w:rFonts w:ascii="Calibri" w:hAnsi="Calibri" w:cs="Calibri"/>
          <w:szCs w:val="22"/>
        </w:rPr>
        <w:t xml:space="preserve"> </w:t>
      </w:r>
      <w:proofErr w:type="spellStart"/>
      <w:r>
        <w:rPr>
          <w:rFonts w:ascii="Calibri" w:hAnsi="Calibri" w:cs="Calibri"/>
          <w:szCs w:val="22"/>
        </w:rPr>
        <w:t>Techmahindra</w:t>
      </w:r>
      <w:proofErr w:type="spellEnd"/>
      <w:r>
        <w:rPr>
          <w:rFonts w:ascii="Calibri" w:hAnsi="Calibri" w:cs="Calibri"/>
          <w:szCs w:val="22"/>
        </w:rPr>
        <w:t xml:space="preserve"> Ltd.</w:t>
      </w:r>
    </w:p>
    <w:p w:rsidR="00DA4029" w:rsidRDefault="00DA4029" w:rsidP="00DA4029">
      <w:pPr>
        <w:tabs>
          <w:tab w:val="left" w:pos="1440"/>
          <w:tab w:val="left" w:pos="1800"/>
        </w:tabs>
        <w:rPr>
          <w:rFonts w:ascii="Calibri" w:hAnsi="Calibri" w:cs="Calibri"/>
          <w:b/>
        </w:rPr>
      </w:pPr>
      <w:r>
        <w:rPr>
          <w:rFonts w:ascii="Calibri" w:hAnsi="Calibri" w:cs="Calibri"/>
          <w:b/>
        </w:rPr>
        <w:t>Client</w:t>
      </w:r>
      <w:r w:rsidR="00065601">
        <w:rPr>
          <w:rFonts w:ascii="Calibri" w:hAnsi="Calibri" w:cs="Calibri"/>
        </w:rPr>
        <w:tab/>
        <w:t>: Target</w:t>
      </w:r>
      <w:r>
        <w:rPr>
          <w:rFonts w:ascii="Calibri" w:hAnsi="Calibri" w:cs="Calibri"/>
        </w:rPr>
        <w:t>.</w:t>
      </w:r>
    </w:p>
    <w:p w:rsidR="00DA4029" w:rsidRDefault="00DA4029" w:rsidP="00DA4029">
      <w:pPr>
        <w:rPr>
          <w:rFonts w:ascii="Calibri" w:hAnsi="Calibri" w:cs="Calibri"/>
        </w:rPr>
      </w:pPr>
      <w:r>
        <w:rPr>
          <w:rFonts w:ascii="Calibri" w:hAnsi="Calibri" w:cs="Calibri"/>
          <w:b/>
        </w:rPr>
        <w:t>Environment</w:t>
      </w:r>
      <w:r w:rsidR="00065601">
        <w:rPr>
          <w:rFonts w:ascii="Calibri" w:hAnsi="Calibri" w:cs="Calibri"/>
        </w:rPr>
        <w:tab/>
        <w:t>: Tomcat</w:t>
      </w:r>
      <w:r>
        <w:rPr>
          <w:rFonts w:ascii="Calibri" w:hAnsi="Calibri" w:cs="Calibri"/>
        </w:rPr>
        <w:t>, J2EE,</w:t>
      </w:r>
      <w:r w:rsidR="00065601">
        <w:rPr>
          <w:rFonts w:ascii="Calibri" w:hAnsi="Calibri" w:cs="Calibri"/>
        </w:rPr>
        <w:t xml:space="preserve"> Spring MVC, Spring Batch</w:t>
      </w:r>
      <w:r>
        <w:rPr>
          <w:rFonts w:ascii="Calibri" w:hAnsi="Calibri" w:cs="Calibri"/>
        </w:rPr>
        <w:t>,</w:t>
      </w:r>
      <w:r w:rsidR="00065601">
        <w:rPr>
          <w:rFonts w:ascii="Calibri" w:hAnsi="Calibri" w:cs="Calibri"/>
        </w:rPr>
        <w:t xml:space="preserve"> Spring Boot</w:t>
      </w:r>
      <w:r>
        <w:rPr>
          <w:rFonts w:ascii="Calibri" w:hAnsi="Calibri" w:cs="Calibri"/>
        </w:rPr>
        <w:t xml:space="preserve"> Restful Web services </w:t>
      </w:r>
    </w:p>
    <w:p w:rsidR="00DA4029" w:rsidRDefault="00DA4029" w:rsidP="00DA4029">
      <w:pPr>
        <w:rPr>
          <w:rFonts w:ascii="Calibri" w:hAnsi="Calibri" w:cs="Calibri"/>
          <w:b/>
        </w:rPr>
      </w:pPr>
      <w:r>
        <w:rPr>
          <w:rFonts w:ascii="Calibri" w:hAnsi="Calibri" w:cs="Calibri"/>
          <w:b/>
          <w:bCs/>
        </w:rPr>
        <w:t>Tools</w:t>
      </w:r>
      <w:r>
        <w:rPr>
          <w:rFonts w:ascii="Calibri" w:hAnsi="Calibri" w:cs="Calibri"/>
        </w:rPr>
        <w:tab/>
      </w:r>
      <w:r>
        <w:rPr>
          <w:rFonts w:ascii="Calibri" w:hAnsi="Calibri" w:cs="Calibri"/>
        </w:rPr>
        <w:tab/>
        <w:t>: SVN,</w:t>
      </w:r>
      <w:r w:rsidR="00065601">
        <w:rPr>
          <w:rFonts w:ascii="Calibri" w:hAnsi="Calibri" w:cs="Calibri"/>
        </w:rPr>
        <w:t xml:space="preserve"> Eclipse</w:t>
      </w:r>
      <w:r>
        <w:rPr>
          <w:rFonts w:ascii="Calibri" w:hAnsi="Calibri" w:cs="Calibri"/>
        </w:rPr>
        <w:t>.</w:t>
      </w:r>
    </w:p>
    <w:p w:rsidR="00DA4029" w:rsidRDefault="00DA4029" w:rsidP="00DA4029">
      <w:pPr>
        <w:tabs>
          <w:tab w:val="left" w:pos="1440"/>
          <w:tab w:val="left" w:pos="1800"/>
        </w:tabs>
        <w:rPr>
          <w:rFonts w:ascii="Verdana" w:hAnsi="Verdana" w:cs="Verdana"/>
          <w:sz w:val="20"/>
        </w:rPr>
      </w:pPr>
      <w:r>
        <w:rPr>
          <w:rFonts w:ascii="Calibri" w:hAnsi="Calibri" w:cs="Calibri"/>
          <w:b/>
        </w:rPr>
        <w:t>Duration</w:t>
      </w:r>
      <w:r>
        <w:rPr>
          <w:rFonts w:ascii="Calibri" w:hAnsi="Calibri" w:cs="Calibri"/>
          <w:b/>
        </w:rPr>
        <w:tab/>
      </w:r>
      <w:r>
        <w:rPr>
          <w:rFonts w:ascii="Calibri" w:hAnsi="Calibri" w:cs="Calibri"/>
        </w:rPr>
        <w:t>: Nov-2016 to May-2017.</w:t>
      </w:r>
    </w:p>
    <w:p w:rsidR="00DA4029" w:rsidRDefault="00DA4029" w:rsidP="00DA4029">
      <w:pPr>
        <w:tabs>
          <w:tab w:val="left" w:pos="1440"/>
          <w:tab w:val="left" w:pos="1800"/>
        </w:tabs>
        <w:rPr>
          <w:rFonts w:ascii="Verdana" w:hAnsi="Verdana" w:cs="Verdana"/>
          <w:sz w:val="20"/>
        </w:rPr>
      </w:pPr>
    </w:p>
    <w:p w:rsidR="00DA4029" w:rsidRDefault="00DA4029" w:rsidP="00DA4029">
      <w:pPr>
        <w:tabs>
          <w:tab w:val="left" w:pos="1440"/>
          <w:tab w:val="left" w:pos="1800"/>
        </w:tabs>
        <w:rPr>
          <w:rFonts w:ascii="Calibri" w:hAnsi="Calibri" w:cs="Calibri"/>
        </w:rPr>
      </w:pPr>
      <w:r>
        <w:rPr>
          <w:rFonts w:ascii="Calibri" w:hAnsi="Calibri" w:cs="Calibri"/>
          <w:b/>
          <w:u w:val="single"/>
        </w:rPr>
        <w:t>Description:</w:t>
      </w:r>
    </w:p>
    <w:p w:rsidR="00DA4029" w:rsidRDefault="00DA4029" w:rsidP="00DA4029">
      <w:pPr>
        <w:tabs>
          <w:tab w:val="left" w:pos="1440"/>
          <w:tab w:val="left" w:pos="1800"/>
        </w:tabs>
        <w:jc w:val="center"/>
        <w:rPr>
          <w:rFonts w:ascii="Calibri" w:hAnsi="Calibri" w:cs="Calibri"/>
        </w:rPr>
      </w:pPr>
    </w:p>
    <w:p w:rsidR="00DA4029" w:rsidRPr="00A5347D" w:rsidRDefault="00065601" w:rsidP="00DA4029">
      <w:pPr>
        <w:rPr>
          <w:rFonts w:asciiTheme="minorHAnsi" w:hAnsiTheme="minorHAnsi" w:cs="Calibri"/>
          <w:bCs/>
        </w:rPr>
      </w:pPr>
      <w:r>
        <w:rPr>
          <w:rFonts w:ascii="Calibri" w:hAnsi="Calibri" w:cs="Calibri"/>
          <w:bCs/>
        </w:rPr>
        <w:t xml:space="preserve">  The</w:t>
      </w:r>
      <w:r w:rsidR="00C35104">
        <w:rPr>
          <w:rFonts w:ascii="Calibri" w:hAnsi="Calibri" w:cs="Calibri"/>
          <w:bCs/>
        </w:rPr>
        <w:t xml:space="preserve"> </w:t>
      </w:r>
      <w:proofErr w:type="spellStart"/>
      <w:r w:rsidR="00EF7C17">
        <w:rPr>
          <w:rFonts w:ascii="Calibri" w:hAnsi="Calibri" w:cs="Calibri"/>
          <w:bCs/>
        </w:rPr>
        <w:t>JValidator</w:t>
      </w:r>
      <w:proofErr w:type="spellEnd"/>
      <w:r w:rsidR="00C35104">
        <w:rPr>
          <w:rFonts w:ascii="Calibri" w:hAnsi="Calibri" w:cs="Calibri"/>
          <w:bCs/>
        </w:rPr>
        <w:t xml:space="preserve"> </w:t>
      </w:r>
      <w:r>
        <w:rPr>
          <w:rFonts w:ascii="Calibri" w:hAnsi="Calibri" w:cs="Calibri"/>
          <w:bCs/>
        </w:rPr>
        <w:t>Maintenance Web Application</w:t>
      </w:r>
      <w:r w:rsidR="00C35104">
        <w:rPr>
          <w:rFonts w:ascii="Calibri" w:hAnsi="Calibri" w:cs="Calibri"/>
          <w:bCs/>
        </w:rPr>
        <w:t xml:space="preserve"> is maintenance</w:t>
      </w:r>
      <w:r w:rsidR="00DA4029">
        <w:rPr>
          <w:rFonts w:ascii="Calibri" w:hAnsi="Calibri" w:cs="Calibri"/>
          <w:bCs/>
        </w:rPr>
        <w:t xml:space="preserve"> system of </w:t>
      </w:r>
      <w:r>
        <w:rPr>
          <w:rFonts w:ascii="Calibri" w:hAnsi="Calibri" w:cs="Calibri"/>
          <w:bCs/>
        </w:rPr>
        <w:t>Target.</w:t>
      </w:r>
      <w:r w:rsidR="00C35104">
        <w:rPr>
          <w:rFonts w:ascii="Calibri" w:hAnsi="Calibri" w:cs="Calibri"/>
          <w:bCs/>
        </w:rPr>
        <w:t xml:space="preserve"> This </w:t>
      </w:r>
      <w:r w:rsidR="00116609">
        <w:rPr>
          <w:rFonts w:ascii="Calibri" w:hAnsi="Calibri" w:cs="Calibri"/>
          <w:bCs/>
        </w:rPr>
        <w:t>application has</w:t>
      </w:r>
      <w:r w:rsidR="00C35104">
        <w:rPr>
          <w:rFonts w:ascii="Calibri" w:hAnsi="Calibri" w:cs="Calibri"/>
          <w:bCs/>
        </w:rPr>
        <w:t xml:space="preserve"> four modules, </w:t>
      </w:r>
      <w:proofErr w:type="spellStart"/>
      <w:r w:rsidR="00C35104">
        <w:rPr>
          <w:rFonts w:ascii="Calibri" w:hAnsi="Calibri" w:cs="Calibri"/>
          <w:bCs/>
        </w:rPr>
        <w:t>UploadPAF</w:t>
      </w:r>
      <w:proofErr w:type="spellEnd"/>
      <w:r w:rsidR="00116609">
        <w:rPr>
          <w:rFonts w:ascii="Calibri" w:hAnsi="Calibri" w:cs="Calibri"/>
          <w:bCs/>
        </w:rPr>
        <w:t xml:space="preserve"> this uploads</w:t>
      </w:r>
      <w:r w:rsidR="00C35104">
        <w:rPr>
          <w:rFonts w:ascii="Calibri" w:hAnsi="Calibri" w:cs="Calibri"/>
          <w:bCs/>
        </w:rPr>
        <w:t xml:space="preserve"> PAF files data into </w:t>
      </w:r>
      <w:r w:rsidR="00116609">
        <w:rPr>
          <w:rFonts w:ascii="Calibri" w:hAnsi="Calibri" w:cs="Calibri"/>
          <w:bCs/>
        </w:rPr>
        <w:t xml:space="preserve">Database, </w:t>
      </w:r>
      <w:proofErr w:type="spellStart"/>
      <w:r w:rsidR="00EF7C17">
        <w:rPr>
          <w:rFonts w:ascii="Calibri" w:hAnsi="Calibri" w:cs="Calibri"/>
          <w:bCs/>
        </w:rPr>
        <w:t>JValidator</w:t>
      </w:r>
      <w:proofErr w:type="spellEnd"/>
      <w:r w:rsidR="00EF7C17">
        <w:rPr>
          <w:rFonts w:ascii="Calibri" w:hAnsi="Calibri" w:cs="Calibri"/>
          <w:bCs/>
        </w:rPr>
        <w:t xml:space="preserve"> </w:t>
      </w:r>
      <w:r w:rsidR="00116609">
        <w:rPr>
          <w:rFonts w:ascii="Calibri" w:hAnsi="Calibri" w:cs="Calibri"/>
          <w:bCs/>
        </w:rPr>
        <w:t>Test this is testing web services of operating on PAF Data, Edit settings this allows user to edit the path of PAF data files, Audit Summary this capture the logs of user accessing particular PAF data operating web services</w:t>
      </w:r>
      <w:r w:rsidR="0091358F">
        <w:rPr>
          <w:rFonts w:ascii="Calibri" w:hAnsi="Calibri" w:cs="Calibri"/>
          <w:bCs/>
        </w:rPr>
        <w:t>.</w:t>
      </w:r>
    </w:p>
    <w:p w:rsidR="00DA4029" w:rsidRDefault="00DA4029" w:rsidP="00DA4029">
      <w:pPr>
        <w:pStyle w:val="Heading4"/>
        <w:keepLines w:val="0"/>
        <w:suppressAutoHyphens/>
        <w:spacing w:before="240" w:after="60"/>
        <w:jc w:val="left"/>
        <w:rPr>
          <w:color w:val="000000"/>
        </w:rPr>
      </w:pPr>
      <w:r>
        <w:rPr>
          <w:rFonts w:cs="Arial"/>
          <w:sz w:val="24"/>
          <w:szCs w:val="24"/>
          <w:u w:val="single"/>
        </w:rPr>
        <w:t>Responsibilities:</w:t>
      </w:r>
    </w:p>
    <w:p w:rsidR="00DA4029" w:rsidRDefault="00DA4029" w:rsidP="00DA4029">
      <w:pPr>
        <w:tabs>
          <w:tab w:val="left" w:pos="360"/>
        </w:tabs>
        <w:ind w:left="720"/>
        <w:rPr>
          <w:rFonts w:ascii="Calibri" w:hAnsi="Calibri" w:cs="Calibri"/>
          <w:color w:val="000000"/>
        </w:rPr>
      </w:pPr>
    </w:p>
    <w:p w:rsidR="00DA4029" w:rsidRDefault="00DA4029" w:rsidP="00DA4029">
      <w:pPr>
        <w:numPr>
          <w:ilvl w:val="0"/>
          <w:numId w:val="21"/>
        </w:numPr>
        <w:tabs>
          <w:tab w:val="left" w:pos="360"/>
        </w:tabs>
        <w:suppressAutoHyphens/>
        <w:rPr>
          <w:rFonts w:ascii="Calibri" w:hAnsi="Calibri" w:cs="Calibri"/>
          <w:color w:val="000000"/>
        </w:rPr>
      </w:pPr>
      <w:r>
        <w:rPr>
          <w:rFonts w:ascii="Calibri" w:hAnsi="Calibri" w:cs="Calibri"/>
          <w:color w:val="000000"/>
        </w:rPr>
        <w:t>Collaborated</w:t>
      </w:r>
      <w:r w:rsidR="0091358F">
        <w:rPr>
          <w:rFonts w:ascii="Calibri" w:hAnsi="Calibri" w:cs="Calibri"/>
          <w:color w:val="000000"/>
        </w:rPr>
        <w:t xml:space="preserve"> with team to understanding user </w:t>
      </w:r>
      <w:r>
        <w:rPr>
          <w:rFonts w:ascii="Calibri" w:hAnsi="Calibri" w:cs="Calibri"/>
          <w:color w:val="000000"/>
        </w:rPr>
        <w:t>requirements.</w:t>
      </w:r>
    </w:p>
    <w:p w:rsidR="0091358F" w:rsidRPr="0091358F" w:rsidRDefault="0091358F" w:rsidP="0091358F">
      <w:pPr>
        <w:numPr>
          <w:ilvl w:val="0"/>
          <w:numId w:val="21"/>
        </w:numPr>
        <w:tabs>
          <w:tab w:val="left" w:pos="360"/>
        </w:tabs>
        <w:suppressAutoHyphens/>
        <w:rPr>
          <w:rFonts w:ascii="Calibri" w:hAnsi="Calibri" w:cs="Calibri"/>
          <w:color w:val="000000"/>
        </w:rPr>
      </w:pPr>
      <w:r>
        <w:rPr>
          <w:rFonts w:ascii="Calibri" w:hAnsi="Calibri" w:cs="Calibri"/>
          <w:color w:val="000000"/>
        </w:rPr>
        <w:t>Design and Implementation of user requirements</w:t>
      </w:r>
    </w:p>
    <w:p w:rsidR="00DA4029" w:rsidRDefault="00DA4029" w:rsidP="00DA4029">
      <w:pPr>
        <w:numPr>
          <w:ilvl w:val="0"/>
          <w:numId w:val="21"/>
        </w:numPr>
        <w:tabs>
          <w:tab w:val="left" w:pos="360"/>
        </w:tabs>
        <w:suppressAutoHyphens/>
        <w:rPr>
          <w:rFonts w:ascii="Calibri" w:hAnsi="Calibri" w:cs="Calibri"/>
          <w:color w:val="000000"/>
        </w:rPr>
      </w:pPr>
      <w:r>
        <w:rPr>
          <w:rFonts w:ascii="Calibri" w:hAnsi="Calibri" w:cs="Calibri"/>
          <w:color w:val="000000"/>
        </w:rPr>
        <w:t>Impl</w:t>
      </w:r>
      <w:r w:rsidR="0091358F">
        <w:rPr>
          <w:rFonts w:ascii="Calibri" w:hAnsi="Calibri" w:cs="Calibri"/>
          <w:color w:val="000000"/>
        </w:rPr>
        <w:t>ementing Restful web services to operating PAF data</w:t>
      </w:r>
      <w:r>
        <w:rPr>
          <w:rFonts w:ascii="Calibri" w:hAnsi="Calibri" w:cs="Calibri"/>
          <w:color w:val="000000"/>
        </w:rPr>
        <w:t>.</w:t>
      </w:r>
    </w:p>
    <w:p w:rsidR="00DA4029" w:rsidRPr="0091358F" w:rsidRDefault="0091358F" w:rsidP="00DA4029">
      <w:pPr>
        <w:numPr>
          <w:ilvl w:val="0"/>
          <w:numId w:val="21"/>
        </w:numPr>
        <w:tabs>
          <w:tab w:val="left" w:pos="360"/>
        </w:tabs>
        <w:suppressAutoHyphens/>
        <w:rPr>
          <w:rFonts w:ascii="Calibri" w:hAnsi="Calibri" w:cs="Calibri"/>
          <w:b/>
          <w:sz w:val="28"/>
          <w:szCs w:val="28"/>
          <w:u w:val="single"/>
        </w:rPr>
      </w:pPr>
      <w:r>
        <w:rPr>
          <w:rFonts w:ascii="Calibri" w:hAnsi="Calibri" w:cs="Calibri"/>
          <w:color w:val="000000"/>
        </w:rPr>
        <w:t xml:space="preserve">Consuming Restful web services to testing in </w:t>
      </w:r>
      <w:proofErr w:type="spellStart"/>
      <w:r w:rsidR="00EF7C17">
        <w:rPr>
          <w:rFonts w:ascii="Calibri" w:hAnsi="Calibri" w:cs="Calibri"/>
          <w:color w:val="000000"/>
        </w:rPr>
        <w:t>JValidator</w:t>
      </w:r>
      <w:proofErr w:type="spellEnd"/>
      <w:r>
        <w:rPr>
          <w:rFonts w:ascii="Calibri" w:hAnsi="Calibri" w:cs="Calibri"/>
          <w:color w:val="000000"/>
        </w:rPr>
        <w:t xml:space="preserve"> Test Module</w:t>
      </w:r>
      <w:r w:rsidR="00DA4029">
        <w:rPr>
          <w:rFonts w:ascii="Calibri" w:hAnsi="Calibri" w:cs="Calibri"/>
          <w:color w:val="000000"/>
        </w:rPr>
        <w:t>.</w:t>
      </w:r>
    </w:p>
    <w:p w:rsidR="0091358F" w:rsidRPr="0091358F" w:rsidRDefault="0091358F" w:rsidP="0091358F">
      <w:pPr>
        <w:pStyle w:val="ListParagraph"/>
        <w:numPr>
          <w:ilvl w:val="0"/>
          <w:numId w:val="21"/>
        </w:numPr>
        <w:jc w:val="left"/>
        <w:rPr>
          <w:rFonts w:ascii="Calibri" w:hAnsi="Calibri" w:cs="Calibri"/>
          <w:color w:val="000000"/>
        </w:rPr>
      </w:pPr>
      <w:r>
        <w:rPr>
          <w:rFonts w:ascii="Calibri" w:hAnsi="Calibri" w:cs="Calibri"/>
          <w:color w:val="000000"/>
        </w:rPr>
        <w:t>Using Spring Batch Framework to upload data from files to database tables.</w:t>
      </w:r>
    </w:p>
    <w:p w:rsidR="00065601" w:rsidRDefault="00065601" w:rsidP="0091358F">
      <w:pPr>
        <w:jc w:val="left"/>
        <w:rPr>
          <w:rFonts w:ascii="Times New Roman" w:hAnsi="Times New Roman"/>
          <w:b/>
          <w:sz w:val="28"/>
          <w:szCs w:val="28"/>
        </w:rPr>
      </w:pPr>
    </w:p>
    <w:p w:rsidR="008945D6" w:rsidRDefault="003F6041" w:rsidP="009167B8">
      <w:pPr>
        <w:rPr>
          <w:rFonts w:ascii="Calibri" w:hAnsi="Calibri" w:cs="Calibri"/>
          <w:b/>
          <w:sz w:val="28"/>
          <w:szCs w:val="28"/>
          <w:u w:val="single"/>
        </w:rPr>
      </w:pPr>
      <w:r>
        <w:rPr>
          <w:rFonts w:ascii="Calibri" w:hAnsi="Calibri" w:cs="Calibri"/>
          <w:b/>
          <w:u w:val="single"/>
        </w:rPr>
        <w:t>Project #</w:t>
      </w:r>
      <w:r w:rsidR="008945D6">
        <w:rPr>
          <w:rFonts w:ascii="Calibri" w:hAnsi="Calibri" w:cs="Calibri"/>
          <w:b/>
          <w:u w:val="single"/>
        </w:rPr>
        <w:t>5</w:t>
      </w:r>
    </w:p>
    <w:p w:rsidR="009167B8" w:rsidRPr="008945D6" w:rsidRDefault="009167B8" w:rsidP="009167B8">
      <w:pPr>
        <w:rPr>
          <w:rFonts w:ascii="Calibri" w:hAnsi="Calibri" w:cs="Calibri"/>
          <w:b/>
          <w:sz w:val="28"/>
          <w:szCs w:val="28"/>
          <w:u w:val="single"/>
        </w:rPr>
      </w:pPr>
      <w:r>
        <w:rPr>
          <w:rFonts w:ascii="Calibri" w:hAnsi="Calibri" w:cs="Calibri"/>
          <w:b/>
        </w:rPr>
        <w:t xml:space="preserve">Project Name  </w:t>
      </w:r>
      <w:proofErr w:type="gramStart"/>
      <w:r>
        <w:rPr>
          <w:rFonts w:ascii="Calibri" w:hAnsi="Calibri" w:cs="Calibri"/>
          <w:b/>
        </w:rPr>
        <w:t xml:space="preserve">  </w:t>
      </w:r>
      <w:r>
        <w:rPr>
          <w:rFonts w:ascii="Calibri" w:hAnsi="Calibri" w:cs="Calibri"/>
        </w:rPr>
        <w:t>:</w:t>
      </w:r>
      <w:proofErr w:type="gramEnd"/>
      <w:r>
        <w:rPr>
          <w:rFonts w:ascii="Calibri" w:hAnsi="Calibri" w:cs="Calibri"/>
        </w:rPr>
        <w:t xml:space="preserve"> </w:t>
      </w:r>
      <w:r w:rsidR="003F6041">
        <w:rPr>
          <w:rFonts w:ascii="Calibri" w:hAnsi="Calibri" w:cs="Calibri"/>
          <w:b/>
        </w:rPr>
        <w:t>Global Web Administration</w:t>
      </w:r>
    </w:p>
    <w:p w:rsidR="009167B8" w:rsidRDefault="009167B8" w:rsidP="009167B8">
      <w:pPr>
        <w:tabs>
          <w:tab w:val="left" w:pos="1440"/>
          <w:tab w:val="left" w:pos="1800"/>
        </w:tabs>
        <w:rPr>
          <w:rFonts w:ascii="Calibri" w:hAnsi="Calibri" w:cs="Calibri"/>
          <w:b/>
        </w:rPr>
      </w:pPr>
      <w:r>
        <w:rPr>
          <w:rFonts w:ascii="Calibri" w:hAnsi="Calibri" w:cs="Calibri"/>
          <w:b/>
        </w:rPr>
        <w:t>Employer</w:t>
      </w:r>
      <w:r>
        <w:rPr>
          <w:rFonts w:ascii="Calibri" w:hAnsi="Calibri" w:cs="Calibri"/>
          <w:b/>
        </w:rPr>
        <w:tab/>
        <w:t>:</w:t>
      </w:r>
      <w:r w:rsidR="003F6041">
        <w:rPr>
          <w:rFonts w:ascii="Calibri" w:hAnsi="Calibri" w:cs="Calibri"/>
          <w:szCs w:val="22"/>
        </w:rPr>
        <w:t xml:space="preserve"> </w:t>
      </w:r>
      <w:proofErr w:type="spellStart"/>
      <w:r w:rsidR="003F6041">
        <w:rPr>
          <w:rFonts w:ascii="Calibri" w:hAnsi="Calibri" w:cs="Calibri"/>
          <w:szCs w:val="22"/>
        </w:rPr>
        <w:t>Techmahindra</w:t>
      </w:r>
      <w:proofErr w:type="spellEnd"/>
      <w:r w:rsidR="003F6041">
        <w:rPr>
          <w:rFonts w:ascii="Calibri" w:hAnsi="Calibri" w:cs="Calibri"/>
          <w:szCs w:val="22"/>
        </w:rPr>
        <w:t xml:space="preserve"> Ltd</w:t>
      </w:r>
      <w:r>
        <w:rPr>
          <w:rFonts w:ascii="Calibri" w:hAnsi="Calibri" w:cs="Calibri"/>
          <w:szCs w:val="22"/>
        </w:rPr>
        <w:t>.</w:t>
      </w:r>
    </w:p>
    <w:p w:rsidR="009167B8" w:rsidRDefault="009167B8" w:rsidP="009167B8">
      <w:pPr>
        <w:tabs>
          <w:tab w:val="left" w:pos="1440"/>
          <w:tab w:val="left" w:pos="1800"/>
        </w:tabs>
        <w:rPr>
          <w:rFonts w:ascii="Calibri" w:hAnsi="Calibri" w:cs="Calibri"/>
          <w:b/>
        </w:rPr>
      </w:pPr>
      <w:r>
        <w:rPr>
          <w:rFonts w:ascii="Calibri" w:hAnsi="Calibri" w:cs="Calibri"/>
          <w:b/>
        </w:rPr>
        <w:t>Client</w:t>
      </w:r>
      <w:r w:rsidR="003F6041">
        <w:rPr>
          <w:rFonts w:ascii="Calibri" w:hAnsi="Calibri" w:cs="Calibri"/>
        </w:rPr>
        <w:tab/>
        <w:t>: The Bank of Nova Scotia</w:t>
      </w:r>
      <w:r>
        <w:rPr>
          <w:rFonts w:ascii="Calibri" w:hAnsi="Calibri" w:cs="Calibri"/>
        </w:rPr>
        <w:t>.</w:t>
      </w:r>
    </w:p>
    <w:p w:rsidR="009167B8" w:rsidRDefault="009167B8" w:rsidP="009167B8">
      <w:pPr>
        <w:rPr>
          <w:rFonts w:ascii="Calibri" w:hAnsi="Calibri" w:cs="Calibri"/>
        </w:rPr>
      </w:pPr>
      <w:r>
        <w:rPr>
          <w:rFonts w:ascii="Calibri" w:hAnsi="Calibri" w:cs="Calibri"/>
          <w:b/>
        </w:rPr>
        <w:t>Environment</w:t>
      </w:r>
      <w:r w:rsidR="003F6041">
        <w:rPr>
          <w:rFonts w:ascii="Calibri" w:hAnsi="Calibri" w:cs="Calibri"/>
        </w:rPr>
        <w:tab/>
        <w:t>: WAS</w:t>
      </w:r>
      <w:r w:rsidR="008226CF">
        <w:rPr>
          <w:rFonts w:ascii="Calibri" w:hAnsi="Calibri" w:cs="Calibri"/>
        </w:rPr>
        <w:t>, J2EE,</w:t>
      </w:r>
      <w:r w:rsidR="003F6041">
        <w:rPr>
          <w:rFonts w:ascii="Calibri" w:hAnsi="Calibri" w:cs="Calibri"/>
        </w:rPr>
        <w:t xml:space="preserve"> Spring MVC, Hibernate, Restful Web</w:t>
      </w:r>
      <w:r>
        <w:rPr>
          <w:rFonts w:ascii="Calibri" w:hAnsi="Calibri" w:cs="Calibri"/>
        </w:rPr>
        <w:t xml:space="preserve"> </w:t>
      </w:r>
      <w:r w:rsidR="003F6041">
        <w:rPr>
          <w:rFonts w:ascii="Calibri" w:hAnsi="Calibri" w:cs="Calibri"/>
        </w:rPr>
        <w:t>services</w:t>
      </w:r>
      <w:r>
        <w:rPr>
          <w:rFonts w:ascii="Calibri" w:hAnsi="Calibri" w:cs="Calibri"/>
        </w:rPr>
        <w:t xml:space="preserve"> </w:t>
      </w:r>
    </w:p>
    <w:p w:rsidR="009167B8" w:rsidRDefault="009167B8" w:rsidP="009167B8">
      <w:pPr>
        <w:rPr>
          <w:rFonts w:ascii="Calibri" w:hAnsi="Calibri" w:cs="Calibri"/>
          <w:b/>
        </w:rPr>
      </w:pPr>
      <w:r>
        <w:rPr>
          <w:rFonts w:ascii="Calibri" w:hAnsi="Calibri" w:cs="Calibri"/>
          <w:b/>
          <w:bCs/>
        </w:rPr>
        <w:t>Tools</w:t>
      </w:r>
      <w:r w:rsidR="008226CF">
        <w:rPr>
          <w:rFonts w:ascii="Calibri" w:hAnsi="Calibri" w:cs="Calibri"/>
        </w:rPr>
        <w:tab/>
      </w:r>
      <w:r w:rsidR="008226CF">
        <w:rPr>
          <w:rFonts w:ascii="Calibri" w:hAnsi="Calibri" w:cs="Calibri"/>
        </w:rPr>
        <w:tab/>
        <w:t>: SVN,</w:t>
      </w:r>
      <w:r w:rsidR="003F6041">
        <w:rPr>
          <w:rFonts w:ascii="Calibri" w:hAnsi="Calibri" w:cs="Calibri"/>
        </w:rPr>
        <w:t xml:space="preserve"> RAD</w:t>
      </w:r>
      <w:r>
        <w:rPr>
          <w:rFonts w:ascii="Calibri" w:hAnsi="Calibri" w:cs="Calibri"/>
        </w:rPr>
        <w:t>.</w:t>
      </w:r>
    </w:p>
    <w:p w:rsidR="009167B8" w:rsidRDefault="009167B8" w:rsidP="009167B8">
      <w:pPr>
        <w:tabs>
          <w:tab w:val="left" w:pos="1440"/>
          <w:tab w:val="left" w:pos="1800"/>
        </w:tabs>
        <w:rPr>
          <w:rFonts w:ascii="Verdana" w:hAnsi="Verdana" w:cs="Verdana"/>
          <w:sz w:val="20"/>
        </w:rPr>
      </w:pPr>
      <w:r>
        <w:rPr>
          <w:rFonts w:ascii="Calibri" w:hAnsi="Calibri" w:cs="Calibri"/>
          <w:b/>
        </w:rPr>
        <w:t>Duration</w:t>
      </w:r>
      <w:r>
        <w:rPr>
          <w:rFonts w:ascii="Calibri" w:hAnsi="Calibri" w:cs="Calibri"/>
          <w:b/>
        </w:rPr>
        <w:tab/>
      </w:r>
      <w:r w:rsidR="008226CF">
        <w:rPr>
          <w:rFonts w:ascii="Calibri" w:hAnsi="Calibri" w:cs="Calibri"/>
        </w:rPr>
        <w:t>: Nov-2016 to May-2017</w:t>
      </w:r>
      <w:r>
        <w:rPr>
          <w:rFonts w:ascii="Calibri" w:hAnsi="Calibri" w:cs="Calibri"/>
        </w:rPr>
        <w:t>.</w:t>
      </w:r>
    </w:p>
    <w:p w:rsidR="009167B8" w:rsidRDefault="009167B8" w:rsidP="009167B8">
      <w:pPr>
        <w:tabs>
          <w:tab w:val="left" w:pos="1440"/>
          <w:tab w:val="left" w:pos="1800"/>
        </w:tabs>
        <w:rPr>
          <w:rFonts w:ascii="Verdana" w:hAnsi="Verdana" w:cs="Verdana"/>
          <w:sz w:val="20"/>
        </w:rPr>
      </w:pPr>
    </w:p>
    <w:p w:rsidR="009167B8" w:rsidRDefault="009167B8" w:rsidP="009167B8">
      <w:pPr>
        <w:tabs>
          <w:tab w:val="left" w:pos="1440"/>
          <w:tab w:val="left" w:pos="1800"/>
        </w:tabs>
        <w:rPr>
          <w:rFonts w:ascii="Calibri" w:hAnsi="Calibri" w:cs="Calibri"/>
        </w:rPr>
      </w:pPr>
      <w:r>
        <w:rPr>
          <w:rFonts w:ascii="Calibri" w:hAnsi="Calibri" w:cs="Calibri"/>
          <w:b/>
          <w:u w:val="single"/>
        </w:rPr>
        <w:t>Description:</w:t>
      </w:r>
    </w:p>
    <w:p w:rsidR="009167B8" w:rsidRDefault="009167B8" w:rsidP="009167B8">
      <w:pPr>
        <w:tabs>
          <w:tab w:val="left" w:pos="1440"/>
          <w:tab w:val="left" w:pos="1800"/>
        </w:tabs>
        <w:jc w:val="center"/>
        <w:rPr>
          <w:rFonts w:ascii="Calibri" w:hAnsi="Calibri" w:cs="Calibri"/>
        </w:rPr>
      </w:pPr>
    </w:p>
    <w:p w:rsidR="009167B8" w:rsidRPr="00A5347D" w:rsidRDefault="008226CF" w:rsidP="009167B8">
      <w:pPr>
        <w:rPr>
          <w:rFonts w:asciiTheme="minorHAnsi" w:hAnsiTheme="minorHAnsi" w:cs="Calibri"/>
          <w:bCs/>
        </w:rPr>
      </w:pPr>
      <w:r>
        <w:rPr>
          <w:rFonts w:ascii="Calibri" w:hAnsi="Calibri" w:cs="Calibri"/>
          <w:bCs/>
        </w:rPr>
        <w:t xml:space="preserve">  The Global Web administration is a maintenance system</w:t>
      </w:r>
      <w:r w:rsidR="009167B8">
        <w:rPr>
          <w:rFonts w:ascii="Calibri" w:hAnsi="Calibri" w:cs="Calibri"/>
          <w:bCs/>
        </w:rPr>
        <w:t xml:space="preserve"> of </w:t>
      </w:r>
      <w:r>
        <w:rPr>
          <w:rFonts w:ascii="Calibri" w:hAnsi="Calibri" w:cs="Calibri"/>
          <w:bCs/>
        </w:rPr>
        <w:t xml:space="preserve">adding and approving SCO form services and Integrated Payment Services to SCO Connect </w:t>
      </w:r>
      <w:r w:rsidR="00A5347D">
        <w:rPr>
          <w:rFonts w:ascii="Calibri" w:hAnsi="Calibri" w:cs="Calibri"/>
          <w:bCs/>
        </w:rPr>
        <w:t>users and customers of The Bank of Nova Scotia.</w:t>
      </w:r>
      <w:r w:rsidR="009167B8">
        <w:rPr>
          <w:rFonts w:ascii="Calibri" w:hAnsi="Calibri" w:cs="Calibri"/>
          <w:bCs/>
        </w:rPr>
        <w:t xml:space="preserve"> </w:t>
      </w:r>
      <w:r w:rsidR="00A5347D" w:rsidRPr="00A5347D">
        <w:rPr>
          <w:rFonts w:asciiTheme="minorHAnsi" w:hAnsiTheme="minorHAnsi"/>
          <w:lang w:val="en-IN"/>
        </w:rPr>
        <w:t xml:space="preserve">Authentication of </w:t>
      </w:r>
      <w:r w:rsidR="00A5347D">
        <w:rPr>
          <w:rFonts w:asciiTheme="minorHAnsi" w:hAnsiTheme="minorHAnsi"/>
          <w:lang w:val="en-IN"/>
        </w:rPr>
        <w:t>user</w:t>
      </w:r>
      <w:r w:rsidR="00A5347D" w:rsidRPr="00A5347D">
        <w:rPr>
          <w:rFonts w:asciiTheme="minorHAnsi" w:hAnsiTheme="minorHAnsi"/>
          <w:lang w:val="en-IN"/>
        </w:rPr>
        <w:t xml:space="preserve"> by the GWA </w:t>
      </w:r>
      <w:r w:rsidR="00A5347D">
        <w:rPr>
          <w:rFonts w:asciiTheme="minorHAnsi" w:hAnsiTheme="minorHAnsi"/>
          <w:lang w:val="en-IN"/>
        </w:rPr>
        <w:t xml:space="preserve">BSC application based on </w:t>
      </w:r>
      <w:r w:rsidR="00A5347D" w:rsidRPr="00A5347D">
        <w:rPr>
          <w:rFonts w:asciiTheme="minorHAnsi" w:hAnsiTheme="minorHAnsi"/>
          <w:lang w:val="en-IN"/>
        </w:rPr>
        <w:t>user entitlement. Authentication is done in AA screen and the user comes to the GWA application through the AA screen</w:t>
      </w:r>
      <w:r w:rsidR="00A5347D">
        <w:rPr>
          <w:rFonts w:asciiTheme="minorHAnsi" w:hAnsiTheme="minorHAnsi"/>
          <w:lang w:val="en-IN"/>
        </w:rPr>
        <w:t xml:space="preserve">. </w:t>
      </w:r>
      <w:r w:rsidR="00A5347D" w:rsidRPr="00A5347D">
        <w:rPr>
          <w:rFonts w:asciiTheme="minorHAnsi" w:hAnsiTheme="minorHAnsi"/>
          <w:lang w:val="en-IN"/>
        </w:rPr>
        <w:t>User has Customer functionality/implement</w:t>
      </w:r>
      <w:r w:rsidR="00A5347D">
        <w:rPr>
          <w:rFonts w:asciiTheme="minorHAnsi" w:hAnsiTheme="minorHAnsi"/>
          <w:lang w:val="en-IN"/>
        </w:rPr>
        <w:t xml:space="preserve">ation entitlement under </w:t>
      </w:r>
      <w:r w:rsidR="00A5347D" w:rsidRPr="00A5347D">
        <w:rPr>
          <w:rFonts w:asciiTheme="minorHAnsi" w:hAnsiTheme="minorHAnsi"/>
          <w:lang w:val="en-IN"/>
        </w:rPr>
        <w:t>user rights.</w:t>
      </w:r>
      <w:r w:rsidR="00A5347D">
        <w:rPr>
          <w:rFonts w:asciiTheme="minorHAnsi" w:hAnsiTheme="minorHAnsi"/>
          <w:lang w:val="en-IN"/>
        </w:rPr>
        <w:t xml:space="preserve"> </w:t>
      </w:r>
      <w:r w:rsidR="00A5347D" w:rsidRPr="00A5347D">
        <w:rPr>
          <w:rFonts w:asciiTheme="minorHAnsi" w:hAnsiTheme="minorHAnsi"/>
          <w:lang w:val="en-IN"/>
        </w:rPr>
        <w:t>User is able to select a</w:t>
      </w:r>
      <w:r w:rsidR="00A5347D">
        <w:rPr>
          <w:rFonts w:asciiTheme="minorHAnsi" w:hAnsiTheme="minorHAnsi"/>
          <w:lang w:val="en-IN"/>
        </w:rPr>
        <w:t>nd work on an existing customer</w:t>
      </w:r>
      <w:r w:rsidR="00F8464C">
        <w:rPr>
          <w:rFonts w:asciiTheme="minorHAnsi" w:hAnsiTheme="minorHAnsi"/>
          <w:lang w:val="en-IN"/>
        </w:rPr>
        <w:t xml:space="preserve">, </w:t>
      </w:r>
      <w:r w:rsidR="00F8464C" w:rsidRPr="00A5347D">
        <w:rPr>
          <w:rFonts w:asciiTheme="minorHAnsi" w:hAnsiTheme="minorHAnsi"/>
          <w:lang w:val="en-IN"/>
        </w:rPr>
        <w:t>specific</w:t>
      </w:r>
      <w:r w:rsidR="00A5347D" w:rsidRPr="00A5347D">
        <w:rPr>
          <w:rFonts w:asciiTheme="minorHAnsi" w:hAnsiTheme="minorHAnsi"/>
          <w:lang w:val="en-IN"/>
        </w:rPr>
        <w:t xml:space="preserve"> customer is currently worked on or viewed under the Manage Service Request page from GWA</w:t>
      </w:r>
      <w:r w:rsidR="00A5347D">
        <w:rPr>
          <w:rFonts w:asciiTheme="minorHAnsi" w:hAnsiTheme="minorHAnsi"/>
          <w:lang w:val="en-IN"/>
        </w:rPr>
        <w:t>.</w:t>
      </w:r>
    </w:p>
    <w:p w:rsidR="009167B8" w:rsidRDefault="009167B8" w:rsidP="009167B8">
      <w:pPr>
        <w:pStyle w:val="Heading4"/>
        <w:keepLines w:val="0"/>
        <w:suppressAutoHyphens/>
        <w:spacing w:before="240" w:after="60"/>
        <w:jc w:val="left"/>
        <w:rPr>
          <w:color w:val="000000"/>
        </w:rPr>
      </w:pPr>
      <w:r>
        <w:rPr>
          <w:rFonts w:cs="Arial"/>
          <w:sz w:val="24"/>
          <w:szCs w:val="24"/>
          <w:u w:val="single"/>
        </w:rPr>
        <w:lastRenderedPageBreak/>
        <w:t>Responsibilities:</w:t>
      </w:r>
    </w:p>
    <w:p w:rsidR="009167B8" w:rsidRDefault="009167B8" w:rsidP="009167B8">
      <w:pPr>
        <w:tabs>
          <w:tab w:val="left" w:pos="360"/>
        </w:tabs>
        <w:ind w:left="720"/>
        <w:rPr>
          <w:rFonts w:ascii="Calibri" w:hAnsi="Calibri" w:cs="Calibri"/>
          <w:color w:val="000000"/>
        </w:rPr>
      </w:pPr>
    </w:p>
    <w:p w:rsidR="009167B8" w:rsidRDefault="009167B8" w:rsidP="009167B8">
      <w:pPr>
        <w:numPr>
          <w:ilvl w:val="0"/>
          <w:numId w:val="21"/>
        </w:numPr>
        <w:tabs>
          <w:tab w:val="left" w:pos="360"/>
        </w:tabs>
        <w:suppressAutoHyphens/>
        <w:rPr>
          <w:rFonts w:ascii="Calibri" w:hAnsi="Calibri" w:cs="Calibri"/>
          <w:color w:val="000000"/>
        </w:rPr>
      </w:pPr>
      <w:r>
        <w:rPr>
          <w:rFonts w:ascii="Calibri" w:hAnsi="Calibri" w:cs="Calibri"/>
          <w:color w:val="000000"/>
        </w:rPr>
        <w:t>Design and Implementation of new features.</w:t>
      </w:r>
    </w:p>
    <w:p w:rsidR="009167B8" w:rsidRDefault="009167B8" w:rsidP="009167B8">
      <w:pPr>
        <w:numPr>
          <w:ilvl w:val="0"/>
          <w:numId w:val="21"/>
        </w:numPr>
        <w:tabs>
          <w:tab w:val="left" w:pos="360"/>
        </w:tabs>
        <w:suppressAutoHyphens/>
        <w:rPr>
          <w:rFonts w:ascii="Calibri" w:hAnsi="Calibri" w:cs="Calibri"/>
          <w:color w:val="000000"/>
        </w:rPr>
      </w:pPr>
      <w:r>
        <w:rPr>
          <w:rFonts w:ascii="Calibri" w:hAnsi="Calibri" w:cs="Calibri"/>
          <w:color w:val="000000"/>
        </w:rPr>
        <w:t>Collaborated with team to understanding new requirements.</w:t>
      </w:r>
    </w:p>
    <w:p w:rsidR="009167B8" w:rsidRDefault="00A5347D" w:rsidP="009167B8">
      <w:pPr>
        <w:numPr>
          <w:ilvl w:val="0"/>
          <w:numId w:val="21"/>
        </w:numPr>
        <w:tabs>
          <w:tab w:val="left" w:pos="360"/>
        </w:tabs>
        <w:suppressAutoHyphens/>
        <w:rPr>
          <w:rFonts w:ascii="Calibri" w:hAnsi="Calibri" w:cs="Calibri"/>
          <w:color w:val="000000"/>
        </w:rPr>
      </w:pPr>
      <w:r>
        <w:rPr>
          <w:rFonts w:ascii="Calibri" w:hAnsi="Calibri" w:cs="Calibri"/>
          <w:color w:val="000000"/>
        </w:rPr>
        <w:t>Implementing Restful web services to getting data from other Systems</w:t>
      </w:r>
      <w:r w:rsidR="009167B8">
        <w:rPr>
          <w:rFonts w:ascii="Calibri" w:hAnsi="Calibri" w:cs="Calibri"/>
          <w:color w:val="000000"/>
        </w:rPr>
        <w:t>.</w:t>
      </w:r>
    </w:p>
    <w:p w:rsidR="009167B8" w:rsidRPr="00AB02F3" w:rsidRDefault="005617C8" w:rsidP="009167B8">
      <w:pPr>
        <w:numPr>
          <w:ilvl w:val="0"/>
          <w:numId w:val="21"/>
        </w:numPr>
        <w:tabs>
          <w:tab w:val="left" w:pos="360"/>
        </w:tabs>
        <w:suppressAutoHyphens/>
        <w:rPr>
          <w:rFonts w:ascii="Calibri" w:hAnsi="Calibri" w:cs="Calibri"/>
          <w:b/>
          <w:sz w:val="28"/>
          <w:szCs w:val="28"/>
          <w:u w:val="single"/>
        </w:rPr>
      </w:pPr>
      <w:r>
        <w:rPr>
          <w:rFonts w:ascii="Calibri" w:hAnsi="Calibri" w:cs="Calibri"/>
          <w:color w:val="000000"/>
        </w:rPr>
        <w:t>Consuming Restful web services to populate data on UI using Spring Controllers.</w:t>
      </w:r>
    </w:p>
    <w:p w:rsidR="009167B8" w:rsidRDefault="009167B8" w:rsidP="009167B8">
      <w:pPr>
        <w:numPr>
          <w:ilvl w:val="0"/>
          <w:numId w:val="21"/>
        </w:numPr>
        <w:tabs>
          <w:tab w:val="left" w:pos="360"/>
        </w:tabs>
        <w:suppressAutoHyphens/>
        <w:rPr>
          <w:rFonts w:ascii="Calibri" w:hAnsi="Calibri" w:cs="Calibri"/>
          <w:color w:val="000000"/>
        </w:rPr>
      </w:pPr>
      <w:r>
        <w:rPr>
          <w:rFonts w:ascii="Calibri" w:hAnsi="Calibri" w:cs="Calibri"/>
          <w:color w:val="000000"/>
        </w:rPr>
        <w:t xml:space="preserve">Implementing </w:t>
      </w:r>
      <w:r w:rsidR="00EF7C17">
        <w:rPr>
          <w:rFonts w:ascii="Calibri" w:hAnsi="Calibri" w:cs="Calibri"/>
          <w:color w:val="000000"/>
        </w:rPr>
        <w:t>DAO,</w:t>
      </w:r>
      <w:r>
        <w:rPr>
          <w:rFonts w:ascii="Calibri" w:hAnsi="Calibri" w:cs="Calibri"/>
          <w:color w:val="000000"/>
        </w:rPr>
        <w:t xml:space="preserve"> objects using hibernate framework.</w:t>
      </w:r>
    </w:p>
    <w:p w:rsidR="009167B8" w:rsidRDefault="009167B8" w:rsidP="00C44676">
      <w:pPr>
        <w:rPr>
          <w:rFonts w:ascii="Calibri" w:hAnsi="Calibri" w:cs="Calibri"/>
          <w:b/>
          <w:u w:val="single"/>
        </w:rPr>
      </w:pPr>
    </w:p>
    <w:p w:rsidR="009167B8" w:rsidRDefault="00C44676" w:rsidP="00C44676">
      <w:pPr>
        <w:rPr>
          <w:rFonts w:ascii="Calibri" w:hAnsi="Calibri" w:cs="Calibri"/>
          <w:b/>
          <w:sz w:val="28"/>
          <w:szCs w:val="28"/>
          <w:u w:val="single"/>
        </w:rPr>
      </w:pPr>
      <w:r>
        <w:rPr>
          <w:rFonts w:ascii="Calibri" w:hAnsi="Calibri" w:cs="Calibri"/>
          <w:b/>
          <w:u w:val="single"/>
        </w:rPr>
        <w:t>Project #4</w:t>
      </w:r>
    </w:p>
    <w:p w:rsidR="009167B8" w:rsidRPr="009167B8" w:rsidRDefault="009167B8" w:rsidP="00C44676">
      <w:pPr>
        <w:rPr>
          <w:rFonts w:ascii="Calibri" w:hAnsi="Calibri" w:cs="Calibri"/>
          <w:b/>
          <w:sz w:val="28"/>
          <w:szCs w:val="28"/>
          <w:u w:val="single"/>
        </w:rPr>
      </w:pPr>
    </w:p>
    <w:p w:rsidR="00C44676" w:rsidRDefault="00C44676" w:rsidP="00C44676">
      <w:pPr>
        <w:rPr>
          <w:rFonts w:ascii="Calibri" w:hAnsi="Calibri" w:cs="Calibri"/>
          <w:b/>
        </w:rPr>
      </w:pPr>
      <w:r>
        <w:rPr>
          <w:rFonts w:ascii="Calibri" w:hAnsi="Calibri" w:cs="Calibri"/>
          <w:b/>
        </w:rPr>
        <w:t xml:space="preserve">Project Name  </w:t>
      </w:r>
      <w:proofErr w:type="gramStart"/>
      <w:r>
        <w:rPr>
          <w:rFonts w:ascii="Calibri" w:hAnsi="Calibri" w:cs="Calibri"/>
          <w:b/>
        </w:rPr>
        <w:t xml:space="preserve">  </w:t>
      </w:r>
      <w:r>
        <w:rPr>
          <w:rFonts w:ascii="Calibri" w:hAnsi="Calibri" w:cs="Calibri"/>
        </w:rPr>
        <w:t>:</w:t>
      </w:r>
      <w:proofErr w:type="gramEnd"/>
      <w:r>
        <w:rPr>
          <w:rFonts w:ascii="Calibri" w:hAnsi="Calibri" w:cs="Calibri"/>
        </w:rPr>
        <w:t xml:space="preserve"> </w:t>
      </w:r>
      <w:r>
        <w:rPr>
          <w:rFonts w:ascii="Calibri" w:hAnsi="Calibri" w:cs="Calibri"/>
          <w:b/>
        </w:rPr>
        <w:t>Visibility Asset Tracker</w:t>
      </w:r>
    </w:p>
    <w:p w:rsidR="00C44676" w:rsidRDefault="00C44676" w:rsidP="00C44676">
      <w:pPr>
        <w:tabs>
          <w:tab w:val="left" w:pos="1440"/>
          <w:tab w:val="left" w:pos="1800"/>
        </w:tabs>
        <w:rPr>
          <w:rFonts w:ascii="Calibri" w:hAnsi="Calibri" w:cs="Calibri"/>
          <w:b/>
        </w:rPr>
      </w:pPr>
      <w:r>
        <w:rPr>
          <w:rFonts w:ascii="Calibri" w:hAnsi="Calibri" w:cs="Calibri"/>
          <w:b/>
        </w:rPr>
        <w:t>Employer</w:t>
      </w:r>
      <w:r>
        <w:rPr>
          <w:rFonts w:ascii="Calibri" w:hAnsi="Calibri" w:cs="Calibri"/>
          <w:b/>
        </w:rPr>
        <w:tab/>
        <w:t>:</w:t>
      </w:r>
      <w:r>
        <w:rPr>
          <w:rFonts w:ascii="Calibri" w:hAnsi="Calibri" w:cs="Calibri"/>
          <w:szCs w:val="22"/>
        </w:rPr>
        <w:t xml:space="preserve"> CSS Corp </w:t>
      </w:r>
      <w:proofErr w:type="spellStart"/>
      <w:r>
        <w:rPr>
          <w:rFonts w:ascii="Calibri" w:hAnsi="Calibri" w:cs="Calibri"/>
          <w:szCs w:val="22"/>
        </w:rPr>
        <w:t>Pvt</w:t>
      </w:r>
      <w:proofErr w:type="spellEnd"/>
      <w:r>
        <w:rPr>
          <w:rFonts w:ascii="Calibri" w:hAnsi="Calibri" w:cs="Calibri"/>
          <w:szCs w:val="22"/>
        </w:rPr>
        <w:t xml:space="preserve"> Ltd.</w:t>
      </w:r>
    </w:p>
    <w:p w:rsidR="00C44676" w:rsidRDefault="00C44676" w:rsidP="00C44676">
      <w:pPr>
        <w:tabs>
          <w:tab w:val="left" w:pos="1440"/>
          <w:tab w:val="left" w:pos="1800"/>
        </w:tabs>
        <w:rPr>
          <w:rFonts w:ascii="Calibri" w:hAnsi="Calibri" w:cs="Calibri"/>
          <w:b/>
        </w:rPr>
      </w:pPr>
      <w:r>
        <w:rPr>
          <w:rFonts w:ascii="Calibri" w:hAnsi="Calibri" w:cs="Calibri"/>
          <w:b/>
        </w:rPr>
        <w:t>Client</w:t>
      </w:r>
      <w:r>
        <w:rPr>
          <w:rFonts w:ascii="Calibri" w:hAnsi="Calibri" w:cs="Calibri"/>
        </w:rPr>
        <w:tab/>
        <w:t>: Hindustan Unilever.</w:t>
      </w:r>
    </w:p>
    <w:p w:rsidR="00C44676" w:rsidRDefault="00C44676" w:rsidP="00C44676">
      <w:pPr>
        <w:rPr>
          <w:rFonts w:ascii="Calibri" w:hAnsi="Calibri" w:cs="Calibri"/>
        </w:rPr>
      </w:pPr>
      <w:r>
        <w:rPr>
          <w:rFonts w:ascii="Calibri" w:hAnsi="Calibri" w:cs="Calibri"/>
          <w:b/>
        </w:rPr>
        <w:t>Environment</w:t>
      </w:r>
      <w:r>
        <w:rPr>
          <w:rFonts w:ascii="Calibri" w:hAnsi="Calibri" w:cs="Calibri"/>
        </w:rPr>
        <w:tab/>
        <w:t xml:space="preserve">: J Boss, Java, Spring MVC, Hibernate   </w:t>
      </w:r>
    </w:p>
    <w:p w:rsidR="00C44676" w:rsidRDefault="00C44676" w:rsidP="00C44676">
      <w:pPr>
        <w:rPr>
          <w:rFonts w:ascii="Calibri" w:hAnsi="Calibri" w:cs="Calibri"/>
          <w:b/>
        </w:rPr>
      </w:pPr>
      <w:r>
        <w:rPr>
          <w:rFonts w:ascii="Calibri" w:hAnsi="Calibri" w:cs="Calibri"/>
          <w:b/>
          <w:bCs/>
        </w:rPr>
        <w:t>Tools</w:t>
      </w:r>
      <w:r>
        <w:rPr>
          <w:rFonts w:ascii="Calibri" w:hAnsi="Calibri" w:cs="Calibri"/>
        </w:rPr>
        <w:tab/>
      </w:r>
      <w:r>
        <w:rPr>
          <w:rFonts w:ascii="Calibri" w:hAnsi="Calibri" w:cs="Calibri"/>
        </w:rPr>
        <w:tab/>
        <w:t>: SVN, Eclipse.</w:t>
      </w:r>
    </w:p>
    <w:p w:rsidR="00C44676" w:rsidRDefault="00C44676" w:rsidP="00C44676">
      <w:pPr>
        <w:tabs>
          <w:tab w:val="left" w:pos="1440"/>
          <w:tab w:val="left" w:pos="1800"/>
        </w:tabs>
        <w:rPr>
          <w:rFonts w:ascii="Verdana" w:hAnsi="Verdana" w:cs="Verdana"/>
          <w:sz w:val="20"/>
        </w:rPr>
      </w:pPr>
      <w:r>
        <w:rPr>
          <w:rFonts w:ascii="Calibri" w:hAnsi="Calibri" w:cs="Calibri"/>
          <w:b/>
        </w:rPr>
        <w:t>Duration</w:t>
      </w:r>
      <w:r>
        <w:rPr>
          <w:rFonts w:ascii="Calibri" w:hAnsi="Calibri" w:cs="Calibri"/>
          <w:b/>
        </w:rPr>
        <w:tab/>
      </w:r>
      <w:r>
        <w:rPr>
          <w:rFonts w:ascii="Calibri" w:hAnsi="Calibri" w:cs="Calibri"/>
        </w:rPr>
        <w:t>: Jan-2016 to Jun-2016.</w:t>
      </w:r>
    </w:p>
    <w:p w:rsidR="00C44676" w:rsidRDefault="00C44676" w:rsidP="00C44676">
      <w:pPr>
        <w:tabs>
          <w:tab w:val="left" w:pos="1440"/>
          <w:tab w:val="left" w:pos="1800"/>
        </w:tabs>
        <w:rPr>
          <w:rFonts w:ascii="Verdana" w:hAnsi="Verdana" w:cs="Verdana"/>
          <w:sz w:val="20"/>
        </w:rPr>
      </w:pPr>
    </w:p>
    <w:p w:rsidR="00C44676" w:rsidRDefault="00C44676" w:rsidP="00C44676">
      <w:pPr>
        <w:tabs>
          <w:tab w:val="left" w:pos="1440"/>
          <w:tab w:val="left" w:pos="1800"/>
        </w:tabs>
        <w:rPr>
          <w:rFonts w:ascii="Verdana" w:hAnsi="Verdana" w:cs="Verdana"/>
          <w:b/>
          <w:sz w:val="20"/>
        </w:rPr>
      </w:pPr>
    </w:p>
    <w:p w:rsidR="00C44676" w:rsidRDefault="00C44676" w:rsidP="00C44676">
      <w:pPr>
        <w:tabs>
          <w:tab w:val="left" w:pos="1440"/>
          <w:tab w:val="left" w:pos="1800"/>
        </w:tabs>
        <w:rPr>
          <w:rFonts w:ascii="Calibri" w:hAnsi="Calibri" w:cs="Calibri"/>
        </w:rPr>
      </w:pPr>
      <w:r>
        <w:rPr>
          <w:rFonts w:ascii="Calibri" w:hAnsi="Calibri" w:cs="Calibri"/>
          <w:b/>
          <w:u w:val="single"/>
        </w:rPr>
        <w:t>Description:</w:t>
      </w:r>
    </w:p>
    <w:p w:rsidR="00C44676" w:rsidRDefault="00C44676" w:rsidP="00C44676">
      <w:pPr>
        <w:tabs>
          <w:tab w:val="left" w:pos="1440"/>
          <w:tab w:val="left" w:pos="1800"/>
        </w:tabs>
        <w:jc w:val="center"/>
        <w:rPr>
          <w:rFonts w:ascii="Calibri" w:hAnsi="Calibri" w:cs="Calibri"/>
        </w:rPr>
      </w:pPr>
    </w:p>
    <w:p w:rsidR="00C44676" w:rsidRDefault="00C44676" w:rsidP="00C44676">
      <w:pPr>
        <w:rPr>
          <w:rFonts w:ascii="Calibri" w:hAnsi="Calibri" w:cs="Calibri"/>
          <w:bCs/>
        </w:rPr>
      </w:pPr>
      <w:r>
        <w:rPr>
          <w:rFonts w:ascii="Calibri" w:hAnsi="Calibri" w:cs="Calibri"/>
          <w:bCs/>
        </w:rPr>
        <w:t xml:space="preserve">  The Visibility Asset Tracker is a tracking system of Modern trading of Hindustan </w:t>
      </w:r>
      <w:proofErr w:type="spellStart"/>
      <w:r>
        <w:rPr>
          <w:rFonts w:ascii="Calibri" w:hAnsi="Calibri" w:cs="Calibri"/>
          <w:bCs/>
        </w:rPr>
        <w:t>unilever</w:t>
      </w:r>
      <w:proofErr w:type="spellEnd"/>
      <w:r>
        <w:rPr>
          <w:rFonts w:ascii="Calibri" w:hAnsi="Calibri" w:cs="Calibri"/>
          <w:bCs/>
        </w:rPr>
        <w:t xml:space="preserve"> Products to Business Outlets. In modern trading there is five levels users TME, COE, NCMM, CATMAN and KAM. TME user creates plans, that plans approved by all users. All plans stored into database with different approved status.</w:t>
      </w:r>
    </w:p>
    <w:p w:rsidR="00C44676" w:rsidRDefault="00C44676" w:rsidP="00C44676">
      <w:pPr>
        <w:rPr>
          <w:rFonts w:ascii="Calibri" w:hAnsi="Calibri" w:cs="Calibri"/>
          <w:bCs/>
        </w:rPr>
      </w:pPr>
    </w:p>
    <w:p w:rsidR="00C44676" w:rsidRPr="00AB02F3" w:rsidRDefault="00C44676" w:rsidP="00C44676">
      <w:pPr>
        <w:rPr>
          <w:rFonts w:ascii="Calibri" w:hAnsi="Calibri" w:cs="Calibri"/>
          <w:bCs/>
        </w:rPr>
      </w:pPr>
      <w:r>
        <w:rPr>
          <w:rFonts w:ascii="Calibri" w:hAnsi="Calibri" w:cs="Calibri"/>
          <w:bCs/>
        </w:rPr>
        <w:t xml:space="preserve">     </w:t>
      </w:r>
      <w:r w:rsidR="00EF7C17">
        <w:rPr>
          <w:rFonts w:ascii="Calibri" w:hAnsi="Calibri" w:cs="Calibri"/>
          <w:bCs/>
        </w:rPr>
        <w:t>KAM user maps approved plans</w:t>
      </w:r>
      <w:r>
        <w:rPr>
          <w:rFonts w:ascii="Calibri" w:hAnsi="Calibri" w:cs="Calibri"/>
          <w:bCs/>
        </w:rPr>
        <w:t xml:space="preserve"> to business outlets, mapped outlets require COE approval, COE approved plans sent to HFS system. </w:t>
      </w:r>
    </w:p>
    <w:p w:rsidR="00C44676" w:rsidRDefault="00C44676" w:rsidP="00C44676">
      <w:pPr>
        <w:pStyle w:val="Heading4"/>
        <w:keepLines w:val="0"/>
        <w:suppressAutoHyphens/>
        <w:spacing w:before="240" w:after="60"/>
        <w:jc w:val="left"/>
        <w:rPr>
          <w:color w:val="000000"/>
        </w:rPr>
      </w:pPr>
      <w:r>
        <w:rPr>
          <w:rFonts w:cs="Arial"/>
          <w:sz w:val="24"/>
          <w:szCs w:val="24"/>
          <w:u w:val="single"/>
        </w:rPr>
        <w:t>Responsibilities:</w:t>
      </w:r>
    </w:p>
    <w:p w:rsidR="00C44676" w:rsidRDefault="00C44676" w:rsidP="00C44676">
      <w:pPr>
        <w:tabs>
          <w:tab w:val="left" w:pos="360"/>
        </w:tabs>
        <w:ind w:left="720"/>
        <w:rPr>
          <w:rFonts w:ascii="Calibri" w:hAnsi="Calibri" w:cs="Calibri"/>
          <w:color w:val="000000"/>
        </w:rPr>
      </w:pPr>
    </w:p>
    <w:p w:rsidR="00C44676" w:rsidRDefault="00C44676" w:rsidP="00C44676">
      <w:pPr>
        <w:numPr>
          <w:ilvl w:val="0"/>
          <w:numId w:val="21"/>
        </w:numPr>
        <w:tabs>
          <w:tab w:val="left" w:pos="360"/>
        </w:tabs>
        <w:suppressAutoHyphens/>
        <w:rPr>
          <w:rFonts w:ascii="Calibri" w:hAnsi="Calibri" w:cs="Calibri"/>
          <w:color w:val="000000"/>
        </w:rPr>
      </w:pPr>
      <w:r>
        <w:rPr>
          <w:rFonts w:ascii="Calibri" w:hAnsi="Calibri" w:cs="Calibri"/>
          <w:color w:val="000000"/>
        </w:rPr>
        <w:t>Design and Implementation of new features.</w:t>
      </w:r>
    </w:p>
    <w:p w:rsidR="00C44676" w:rsidRDefault="00C44676" w:rsidP="00C44676">
      <w:pPr>
        <w:numPr>
          <w:ilvl w:val="0"/>
          <w:numId w:val="21"/>
        </w:numPr>
        <w:tabs>
          <w:tab w:val="left" w:pos="360"/>
        </w:tabs>
        <w:suppressAutoHyphens/>
        <w:rPr>
          <w:rFonts w:ascii="Calibri" w:hAnsi="Calibri" w:cs="Calibri"/>
          <w:color w:val="000000"/>
        </w:rPr>
      </w:pPr>
      <w:r>
        <w:rPr>
          <w:rFonts w:ascii="Calibri" w:hAnsi="Calibri" w:cs="Calibri"/>
          <w:color w:val="000000"/>
        </w:rPr>
        <w:t>Collaborated with team to understanding new requirements.</w:t>
      </w:r>
    </w:p>
    <w:p w:rsidR="00C44676" w:rsidRDefault="00C44676" w:rsidP="00C44676">
      <w:pPr>
        <w:numPr>
          <w:ilvl w:val="0"/>
          <w:numId w:val="21"/>
        </w:numPr>
        <w:tabs>
          <w:tab w:val="left" w:pos="360"/>
        </w:tabs>
        <w:suppressAutoHyphens/>
        <w:rPr>
          <w:rFonts w:ascii="Calibri" w:hAnsi="Calibri" w:cs="Calibri"/>
          <w:color w:val="000000"/>
        </w:rPr>
      </w:pPr>
      <w:r>
        <w:rPr>
          <w:rFonts w:ascii="Calibri" w:hAnsi="Calibri" w:cs="Calibri"/>
          <w:color w:val="000000"/>
        </w:rPr>
        <w:t>Developing controllers using spring MVC framework.</w:t>
      </w:r>
    </w:p>
    <w:p w:rsidR="00C44676" w:rsidRPr="00AB02F3" w:rsidRDefault="00C44676" w:rsidP="00C44676">
      <w:pPr>
        <w:numPr>
          <w:ilvl w:val="0"/>
          <w:numId w:val="21"/>
        </w:numPr>
        <w:tabs>
          <w:tab w:val="left" w:pos="360"/>
        </w:tabs>
        <w:suppressAutoHyphens/>
        <w:rPr>
          <w:rFonts w:ascii="Calibri" w:hAnsi="Calibri" w:cs="Calibri"/>
          <w:b/>
          <w:sz w:val="28"/>
          <w:szCs w:val="28"/>
          <w:u w:val="single"/>
        </w:rPr>
      </w:pPr>
      <w:r>
        <w:rPr>
          <w:rFonts w:ascii="Calibri" w:hAnsi="Calibri" w:cs="Calibri"/>
          <w:color w:val="000000"/>
        </w:rPr>
        <w:t>Involved in creating business logic using spring beans.</w:t>
      </w:r>
    </w:p>
    <w:p w:rsidR="00C44676" w:rsidRDefault="00C44676" w:rsidP="00C44676">
      <w:pPr>
        <w:numPr>
          <w:ilvl w:val="0"/>
          <w:numId w:val="21"/>
        </w:numPr>
        <w:tabs>
          <w:tab w:val="left" w:pos="360"/>
        </w:tabs>
        <w:suppressAutoHyphens/>
        <w:rPr>
          <w:rFonts w:ascii="Calibri" w:hAnsi="Calibri" w:cs="Calibri"/>
          <w:color w:val="000000"/>
        </w:rPr>
      </w:pPr>
      <w:r>
        <w:rPr>
          <w:rFonts w:ascii="Calibri" w:hAnsi="Calibri" w:cs="Calibri"/>
          <w:color w:val="000000"/>
        </w:rPr>
        <w:t xml:space="preserve">Implementing </w:t>
      </w:r>
      <w:r w:rsidR="00EF7C17">
        <w:rPr>
          <w:rFonts w:ascii="Calibri" w:hAnsi="Calibri" w:cs="Calibri"/>
          <w:color w:val="000000"/>
        </w:rPr>
        <w:t>DAO,</w:t>
      </w:r>
      <w:r>
        <w:rPr>
          <w:rFonts w:ascii="Calibri" w:hAnsi="Calibri" w:cs="Calibri"/>
          <w:color w:val="000000"/>
        </w:rPr>
        <w:t xml:space="preserve"> objects using hibernate framework.</w:t>
      </w:r>
    </w:p>
    <w:p w:rsidR="00C44676" w:rsidRDefault="00C44676" w:rsidP="00C44676">
      <w:pPr>
        <w:tabs>
          <w:tab w:val="left" w:pos="360"/>
        </w:tabs>
        <w:ind w:left="1800"/>
        <w:rPr>
          <w:rFonts w:ascii="Calibri" w:hAnsi="Calibri" w:cs="Calibri"/>
          <w:b/>
          <w:sz w:val="28"/>
          <w:szCs w:val="28"/>
          <w:u w:val="single"/>
        </w:rPr>
      </w:pPr>
    </w:p>
    <w:p w:rsidR="00C44676" w:rsidRPr="006B4532" w:rsidRDefault="00C44676" w:rsidP="00C44676">
      <w:pPr>
        <w:rPr>
          <w:rFonts w:ascii="Calibri" w:hAnsi="Calibri" w:cs="Calibri"/>
          <w:b/>
          <w:sz w:val="28"/>
          <w:szCs w:val="28"/>
          <w:u w:val="single"/>
        </w:rPr>
      </w:pPr>
      <w:r>
        <w:rPr>
          <w:rFonts w:ascii="Calibri" w:hAnsi="Calibri" w:cs="Calibri"/>
          <w:b/>
          <w:u w:val="single"/>
        </w:rPr>
        <w:t>Project #3</w:t>
      </w:r>
    </w:p>
    <w:p w:rsidR="00C44676" w:rsidRDefault="00C44676" w:rsidP="00C44676">
      <w:pPr>
        <w:rPr>
          <w:rFonts w:ascii="Calibri" w:hAnsi="Calibri" w:cs="Calibri"/>
          <w:b/>
        </w:rPr>
      </w:pPr>
    </w:p>
    <w:p w:rsidR="00C44676" w:rsidRDefault="00C44676" w:rsidP="00C44676">
      <w:pPr>
        <w:rPr>
          <w:rFonts w:ascii="Calibri" w:hAnsi="Calibri" w:cs="Calibri"/>
          <w:b/>
        </w:rPr>
      </w:pPr>
      <w:r>
        <w:rPr>
          <w:rFonts w:ascii="Calibri" w:hAnsi="Calibri" w:cs="Calibri"/>
          <w:b/>
        </w:rPr>
        <w:t xml:space="preserve">Project </w:t>
      </w:r>
      <w:r w:rsidR="008F0DE2">
        <w:rPr>
          <w:rFonts w:ascii="Calibri" w:hAnsi="Calibri" w:cs="Calibri"/>
          <w:b/>
        </w:rPr>
        <w:t xml:space="preserve">Name  </w:t>
      </w:r>
      <w:proofErr w:type="gramStart"/>
      <w:r w:rsidR="008F0DE2">
        <w:rPr>
          <w:rFonts w:ascii="Calibri" w:hAnsi="Calibri" w:cs="Calibri"/>
          <w:b/>
        </w:rPr>
        <w:t xml:space="preserve">  :</w:t>
      </w:r>
      <w:proofErr w:type="gramEnd"/>
      <w:r>
        <w:rPr>
          <w:rFonts w:ascii="Calibri" w:hAnsi="Calibri" w:cs="Calibri"/>
        </w:rPr>
        <w:t xml:space="preserve"> </w:t>
      </w:r>
      <w:r>
        <w:rPr>
          <w:rFonts w:ascii="Calibri" w:hAnsi="Calibri" w:cs="Calibri"/>
          <w:b/>
        </w:rPr>
        <w:t>Universal Credit</w:t>
      </w:r>
    </w:p>
    <w:p w:rsidR="00C44676" w:rsidRDefault="00C44676" w:rsidP="00C44676">
      <w:pPr>
        <w:tabs>
          <w:tab w:val="left" w:pos="1440"/>
          <w:tab w:val="left" w:pos="1800"/>
        </w:tabs>
        <w:rPr>
          <w:rFonts w:ascii="Calibri" w:hAnsi="Calibri" w:cs="Calibri"/>
          <w:b/>
        </w:rPr>
      </w:pPr>
      <w:r>
        <w:rPr>
          <w:rFonts w:ascii="Calibri" w:hAnsi="Calibri" w:cs="Calibri"/>
          <w:b/>
        </w:rPr>
        <w:t>Employer</w:t>
      </w:r>
      <w:r>
        <w:rPr>
          <w:rFonts w:ascii="Calibri" w:hAnsi="Calibri" w:cs="Calibri"/>
          <w:b/>
        </w:rPr>
        <w:tab/>
        <w:t>:</w:t>
      </w:r>
      <w:r>
        <w:rPr>
          <w:rFonts w:ascii="Calibri" w:hAnsi="Calibri" w:cs="Calibri"/>
          <w:szCs w:val="22"/>
        </w:rPr>
        <w:t xml:space="preserve"> IBM India Pvt. Ltd.</w:t>
      </w:r>
    </w:p>
    <w:p w:rsidR="00C44676" w:rsidRDefault="00C44676" w:rsidP="00C44676">
      <w:pPr>
        <w:tabs>
          <w:tab w:val="left" w:pos="1440"/>
          <w:tab w:val="left" w:pos="1800"/>
        </w:tabs>
        <w:rPr>
          <w:rFonts w:ascii="Calibri" w:hAnsi="Calibri" w:cs="Calibri"/>
          <w:b/>
        </w:rPr>
      </w:pPr>
      <w:r>
        <w:rPr>
          <w:rFonts w:ascii="Calibri" w:hAnsi="Calibri" w:cs="Calibri"/>
          <w:b/>
        </w:rPr>
        <w:t>Client</w:t>
      </w:r>
      <w:r>
        <w:rPr>
          <w:rFonts w:ascii="Calibri" w:hAnsi="Calibri" w:cs="Calibri"/>
        </w:rPr>
        <w:tab/>
        <w:t>: DWP</w:t>
      </w:r>
      <w:r>
        <w:rPr>
          <w:rFonts w:ascii="Calibri" w:hAnsi="Calibri" w:cs="Calibri"/>
          <w:bCs/>
        </w:rPr>
        <w:t>, UK</w:t>
      </w:r>
      <w:r>
        <w:rPr>
          <w:rFonts w:ascii="Calibri" w:hAnsi="Calibri" w:cs="Calibri"/>
        </w:rPr>
        <w:t>.</w:t>
      </w:r>
    </w:p>
    <w:p w:rsidR="00C44676" w:rsidRDefault="00C44676" w:rsidP="00C44676">
      <w:pPr>
        <w:rPr>
          <w:rFonts w:ascii="Calibri" w:hAnsi="Calibri" w:cs="Calibri"/>
          <w:b/>
          <w:bCs/>
        </w:rPr>
      </w:pPr>
      <w:r>
        <w:rPr>
          <w:rFonts w:ascii="Calibri" w:hAnsi="Calibri" w:cs="Calibri"/>
          <w:b/>
        </w:rPr>
        <w:t>Environment</w:t>
      </w:r>
      <w:r>
        <w:rPr>
          <w:rFonts w:ascii="Calibri" w:hAnsi="Calibri" w:cs="Calibri"/>
        </w:rPr>
        <w:tab/>
        <w:t xml:space="preserve">: J Boss, Java, Spring JDBC, Web Services    </w:t>
      </w:r>
      <w:r>
        <w:rPr>
          <w:rFonts w:ascii="Calibri" w:hAnsi="Calibri" w:cs="Calibri"/>
          <w:b/>
        </w:rPr>
        <w:t>Role</w:t>
      </w:r>
      <w:r>
        <w:rPr>
          <w:rFonts w:ascii="Calibri" w:hAnsi="Calibri" w:cs="Calibri"/>
        </w:rPr>
        <w:t>: Team Member</w:t>
      </w:r>
    </w:p>
    <w:p w:rsidR="00C44676" w:rsidRDefault="00C44676" w:rsidP="00C44676">
      <w:pPr>
        <w:rPr>
          <w:rFonts w:ascii="Calibri" w:hAnsi="Calibri" w:cs="Calibri"/>
          <w:b/>
        </w:rPr>
      </w:pPr>
      <w:r>
        <w:rPr>
          <w:rFonts w:ascii="Calibri" w:hAnsi="Calibri" w:cs="Calibri"/>
          <w:b/>
          <w:bCs/>
        </w:rPr>
        <w:t>Tools</w:t>
      </w:r>
      <w:r>
        <w:rPr>
          <w:rFonts w:ascii="Calibri" w:hAnsi="Calibri" w:cs="Calibri"/>
        </w:rPr>
        <w:tab/>
      </w:r>
      <w:r>
        <w:rPr>
          <w:rFonts w:ascii="Calibri" w:hAnsi="Calibri" w:cs="Calibri"/>
        </w:rPr>
        <w:tab/>
        <w:t>: Rational Team Concert, Axis tool</w:t>
      </w:r>
    </w:p>
    <w:p w:rsidR="00C44676" w:rsidRDefault="00C44676" w:rsidP="00C44676">
      <w:pPr>
        <w:tabs>
          <w:tab w:val="left" w:pos="1440"/>
          <w:tab w:val="left" w:pos="1800"/>
        </w:tabs>
        <w:rPr>
          <w:rFonts w:ascii="Verdana" w:hAnsi="Verdana" w:cs="Verdana"/>
          <w:sz w:val="20"/>
        </w:rPr>
      </w:pPr>
      <w:r>
        <w:rPr>
          <w:rFonts w:ascii="Calibri" w:hAnsi="Calibri" w:cs="Calibri"/>
          <w:b/>
        </w:rPr>
        <w:t>Duration</w:t>
      </w:r>
      <w:r>
        <w:rPr>
          <w:rFonts w:ascii="Calibri" w:hAnsi="Calibri" w:cs="Calibri"/>
          <w:b/>
        </w:rPr>
        <w:tab/>
      </w:r>
      <w:r>
        <w:rPr>
          <w:rFonts w:ascii="Calibri" w:hAnsi="Calibri" w:cs="Calibri"/>
        </w:rPr>
        <w:t>: Nov-2014 to Jan-2016.</w:t>
      </w:r>
    </w:p>
    <w:p w:rsidR="00C44676" w:rsidRDefault="00C44676" w:rsidP="00C44676">
      <w:pPr>
        <w:tabs>
          <w:tab w:val="left" w:pos="1440"/>
          <w:tab w:val="left" w:pos="1800"/>
        </w:tabs>
        <w:rPr>
          <w:rFonts w:ascii="Verdana" w:hAnsi="Verdana" w:cs="Verdana"/>
          <w:sz w:val="20"/>
        </w:rPr>
      </w:pPr>
    </w:p>
    <w:p w:rsidR="00C44676" w:rsidRDefault="00C44676" w:rsidP="00C44676">
      <w:pPr>
        <w:tabs>
          <w:tab w:val="left" w:pos="1440"/>
          <w:tab w:val="left" w:pos="1800"/>
        </w:tabs>
        <w:rPr>
          <w:rFonts w:ascii="Verdana" w:hAnsi="Verdana" w:cs="Verdana"/>
          <w:b/>
          <w:sz w:val="20"/>
        </w:rPr>
      </w:pPr>
    </w:p>
    <w:p w:rsidR="00C44676" w:rsidRDefault="00C44676" w:rsidP="00C44676">
      <w:pPr>
        <w:tabs>
          <w:tab w:val="left" w:pos="1440"/>
          <w:tab w:val="left" w:pos="1800"/>
        </w:tabs>
        <w:rPr>
          <w:rFonts w:ascii="Calibri" w:hAnsi="Calibri" w:cs="Calibri"/>
        </w:rPr>
      </w:pPr>
      <w:r>
        <w:rPr>
          <w:rFonts w:ascii="Calibri" w:hAnsi="Calibri" w:cs="Calibri"/>
          <w:b/>
          <w:u w:val="single"/>
        </w:rPr>
        <w:t>Description:</w:t>
      </w:r>
    </w:p>
    <w:p w:rsidR="00C44676" w:rsidRDefault="00C44676" w:rsidP="00C44676">
      <w:pPr>
        <w:tabs>
          <w:tab w:val="left" w:pos="1440"/>
          <w:tab w:val="left" w:pos="1800"/>
        </w:tabs>
        <w:jc w:val="center"/>
        <w:rPr>
          <w:rFonts w:ascii="Calibri" w:hAnsi="Calibri" w:cs="Calibri"/>
        </w:rPr>
      </w:pPr>
    </w:p>
    <w:p w:rsidR="00C44676" w:rsidRDefault="00C44676" w:rsidP="00C44676">
      <w:pPr>
        <w:rPr>
          <w:rFonts w:ascii="Calibri" w:hAnsi="Calibri" w:cs="Calibri"/>
          <w:bCs/>
        </w:rPr>
      </w:pPr>
      <w:r>
        <w:rPr>
          <w:rFonts w:ascii="Calibri" w:hAnsi="Calibri" w:cs="Calibri"/>
          <w:bCs/>
        </w:rPr>
        <w:t xml:space="preserve">  The Universal </w:t>
      </w:r>
      <w:r w:rsidR="00471B9A">
        <w:rPr>
          <w:rFonts w:ascii="Calibri" w:hAnsi="Calibri" w:cs="Calibri"/>
          <w:bCs/>
        </w:rPr>
        <w:t>Credit (</w:t>
      </w:r>
      <w:r>
        <w:rPr>
          <w:rFonts w:ascii="Calibri" w:hAnsi="Calibri" w:cs="Calibri"/>
          <w:bCs/>
        </w:rPr>
        <w:t xml:space="preserve">UC) program has been established to reform the system of benefits and tax credits for people of working age to improve </w:t>
      </w:r>
      <w:r w:rsidR="00471B9A">
        <w:rPr>
          <w:rFonts w:ascii="Calibri" w:hAnsi="Calibri" w:cs="Calibri"/>
          <w:bCs/>
        </w:rPr>
        <w:t>incentives,</w:t>
      </w:r>
      <w:r>
        <w:rPr>
          <w:rFonts w:ascii="Calibri" w:hAnsi="Calibri" w:cs="Calibri"/>
          <w:bCs/>
        </w:rPr>
        <w:t xml:space="preserve"> </w:t>
      </w:r>
      <w:r w:rsidR="00471B9A">
        <w:rPr>
          <w:rFonts w:ascii="Calibri" w:hAnsi="Calibri" w:cs="Calibri"/>
          <w:bCs/>
        </w:rPr>
        <w:t xml:space="preserve">reduce </w:t>
      </w:r>
      <w:r w:rsidR="00F8464C">
        <w:rPr>
          <w:rFonts w:ascii="Calibri" w:hAnsi="Calibri" w:cs="Calibri"/>
          <w:bCs/>
        </w:rPr>
        <w:t>benefit and</w:t>
      </w:r>
      <w:r>
        <w:rPr>
          <w:rFonts w:ascii="Calibri" w:hAnsi="Calibri" w:cs="Calibri"/>
          <w:bCs/>
        </w:rPr>
        <w:t xml:space="preserve"> simplify the system while continuing to provide appropriate levels </w:t>
      </w:r>
      <w:r w:rsidR="00F8464C">
        <w:rPr>
          <w:rFonts w:ascii="Calibri" w:hAnsi="Calibri" w:cs="Calibri"/>
          <w:bCs/>
        </w:rPr>
        <w:t>of support,</w:t>
      </w:r>
      <w:r>
        <w:rPr>
          <w:rFonts w:ascii="Calibri" w:hAnsi="Calibri" w:cs="Calibri"/>
          <w:bCs/>
        </w:rPr>
        <w:t xml:space="preserve"> </w:t>
      </w:r>
      <w:r w:rsidR="00F8464C">
        <w:rPr>
          <w:rFonts w:ascii="Calibri" w:hAnsi="Calibri" w:cs="Calibri"/>
          <w:bCs/>
        </w:rPr>
        <w:t>especially for</w:t>
      </w:r>
      <w:r>
        <w:rPr>
          <w:rFonts w:ascii="Calibri" w:hAnsi="Calibri" w:cs="Calibri"/>
          <w:bCs/>
        </w:rPr>
        <w:t xml:space="preserve"> people with additional needs. </w:t>
      </w:r>
    </w:p>
    <w:p w:rsidR="00C44676" w:rsidRDefault="00C44676" w:rsidP="00C44676">
      <w:r>
        <w:rPr>
          <w:rFonts w:ascii="Calibri" w:hAnsi="Calibri" w:cs="Calibri"/>
          <w:bCs/>
        </w:rPr>
        <w:tab/>
        <w:t xml:space="preserve">The key benefits of UC is to merge out-of-work benefits and in-work support, reducing the overall administration of the new benefit by managing all contact and changes through a single department – The Department for Work and </w:t>
      </w:r>
      <w:proofErr w:type="gramStart"/>
      <w:r>
        <w:rPr>
          <w:rFonts w:ascii="Calibri" w:hAnsi="Calibri" w:cs="Calibri"/>
          <w:bCs/>
        </w:rPr>
        <w:t>Pensions .</w:t>
      </w:r>
      <w:proofErr w:type="gramEnd"/>
    </w:p>
    <w:p w:rsidR="00C44676" w:rsidRDefault="00C44676" w:rsidP="00C44676"/>
    <w:p w:rsidR="00C44676" w:rsidRPr="00C44676" w:rsidRDefault="00C44676" w:rsidP="00C44676">
      <w:pPr>
        <w:pStyle w:val="Heading4"/>
        <w:keepLines w:val="0"/>
        <w:numPr>
          <w:ilvl w:val="3"/>
          <w:numId w:val="20"/>
        </w:numPr>
        <w:suppressAutoHyphens/>
        <w:spacing w:before="240" w:after="60"/>
        <w:jc w:val="left"/>
        <w:rPr>
          <w:color w:val="000000"/>
        </w:rPr>
      </w:pPr>
      <w:r>
        <w:rPr>
          <w:rFonts w:cs="Arial"/>
          <w:sz w:val="24"/>
          <w:szCs w:val="24"/>
          <w:u w:val="single"/>
        </w:rPr>
        <w:t>Responsibilities:</w:t>
      </w:r>
    </w:p>
    <w:p w:rsidR="00C44676" w:rsidRDefault="00C44676" w:rsidP="00C44676">
      <w:pPr>
        <w:numPr>
          <w:ilvl w:val="0"/>
          <w:numId w:val="21"/>
        </w:numPr>
        <w:tabs>
          <w:tab w:val="left" w:pos="360"/>
        </w:tabs>
        <w:suppressAutoHyphens/>
        <w:rPr>
          <w:rFonts w:ascii="Calibri" w:hAnsi="Calibri" w:cs="Calibri"/>
          <w:color w:val="000000"/>
        </w:rPr>
      </w:pPr>
      <w:r>
        <w:rPr>
          <w:rFonts w:ascii="Calibri" w:hAnsi="Calibri" w:cs="Calibri"/>
          <w:color w:val="000000"/>
        </w:rPr>
        <w:t>Design and Implementation of new features.</w:t>
      </w:r>
    </w:p>
    <w:p w:rsidR="00C44676" w:rsidRDefault="00C44676" w:rsidP="00C44676">
      <w:pPr>
        <w:numPr>
          <w:ilvl w:val="0"/>
          <w:numId w:val="21"/>
        </w:numPr>
        <w:tabs>
          <w:tab w:val="left" w:pos="360"/>
        </w:tabs>
        <w:suppressAutoHyphens/>
        <w:rPr>
          <w:rFonts w:ascii="Calibri" w:hAnsi="Calibri" w:cs="Calibri"/>
          <w:color w:val="000000"/>
        </w:rPr>
      </w:pPr>
      <w:r>
        <w:rPr>
          <w:rFonts w:ascii="Calibri" w:hAnsi="Calibri" w:cs="Calibri"/>
          <w:color w:val="000000"/>
        </w:rPr>
        <w:t>Collaborated with team to understanding new requirements.</w:t>
      </w:r>
    </w:p>
    <w:p w:rsidR="00C44676" w:rsidRDefault="00C44676" w:rsidP="00C44676">
      <w:pPr>
        <w:numPr>
          <w:ilvl w:val="0"/>
          <w:numId w:val="21"/>
        </w:numPr>
        <w:tabs>
          <w:tab w:val="left" w:pos="360"/>
        </w:tabs>
        <w:suppressAutoHyphens/>
        <w:rPr>
          <w:rFonts w:ascii="Calibri" w:hAnsi="Calibri" w:cs="Calibri"/>
          <w:color w:val="000000"/>
        </w:rPr>
      </w:pPr>
      <w:r>
        <w:rPr>
          <w:rFonts w:ascii="Calibri" w:hAnsi="Calibri" w:cs="Calibri"/>
          <w:color w:val="000000"/>
        </w:rPr>
        <w:t>Implementing soap based web services with new requirements</w:t>
      </w:r>
    </w:p>
    <w:p w:rsidR="00C44676" w:rsidRDefault="00C44676" w:rsidP="00C44676">
      <w:pPr>
        <w:numPr>
          <w:ilvl w:val="0"/>
          <w:numId w:val="21"/>
        </w:numPr>
        <w:tabs>
          <w:tab w:val="left" w:pos="360"/>
        </w:tabs>
        <w:suppressAutoHyphens/>
        <w:rPr>
          <w:rFonts w:ascii="Calibri" w:hAnsi="Calibri" w:cs="Calibri"/>
          <w:color w:val="000000"/>
        </w:rPr>
      </w:pPr>
      <w:r>
        <w:rPr>
          <w:rFonts w:ascii="Calibri" w:hAnsi="Calibri" w:cs="Calibri"/>
          <w:color w:val="000000"/>
        </w:rPr>
        <w:t>Developing portal components with spring MVC framework for Payment Management related functions earnings, deductions.</w:t>
      </w:r>
    </w:p>
    <w:p w:rsidR="00C44676" w:rsidRDefault="00C44676" w:rsidP="00C44676">
      <w:pPr>
        <w:numPr>
          <w:ilvl w:val="0"/>
          <w:numId w:val="21"/>
        </w:numPr>
        <w:tabs>
          <w:tab w:val="left" w:pos="360"/>
        </w:tabs>
        <w:suppressAutoHyphens/>
        <w:rPr>
          <w:rFonts w:ascii="Calibri" w:hAnsi="Calibri" w:cs="Calibri"/>
          <w:b/>
          <w:sz w:val="28"/>
          <w:szCs w:val="28"/>
          <w:u w:val="single"/>
        </w:rPr>
      </w:pPr>
      <w:r>
        <w:rPr>
          <w:rFonts w:ascii="Calibri" w:hAnsi="Calibri" w:cs="Calibri"/>
          <w:color w:val="000000"/>
        </w:rPr>
        <w:t>Involved in creating business logic using spring beans.</w:t>
      </w:r>
    </w:p>
    <w:p w:rsidR="00837E82" w:rsidRDefault="00837E82" w:rsidP="00E12F60">
      <w:pPr>
        <w:ind w:left="720"/>
        <w:jc w:val="left"/>
        <w:rPr>
          <w:rFonts w:ascii="Times New Roman" w:hAnsi="Times New Roman"/>
          <w:color w:val="000000"/>
        </w:rPr>
      </w:pPr>
    </w:p>
    <w:p w:rsidR="00C44676" w:rsidRDefault="00C44676" w:rsidP="00C44676">
      <w:pPr>
        <w:rPr>
          <w:rFonts w:ascii="Calibri" w:hAnsi="Calibri" w:cs="Calibri"/>
          <w:b/>
        </w:rPr>
      </w:pPr>
      <w:r>
        <w:rPr>
          <w:rFonts w:ascii="Calibri" w:hAnsi="Calibri" w:cs="Calibri"/>
          <w:b/>
          <w:u w:val="single"/>
        </w:rPr>
        <w:t>Project #2</w:t>
      </w:r>
    </w:p>
    <w:p w:rsidR="00C44676" w:rsidRDefault="00C44676" w:rsidP="00C44676">
      <w:pPr>
        <w:rPr>
          <w:rFonts w:ascii="Calibri" w:hAnsi="Calibri" w:cs="Calibri"/>
          <w:b/>
        </w:rPr>
      </w:pPr>
    </w:p>
    <w:p w:rsidR="00C44676" w:rsidRDefault="00C44676" w:rsidP="00C44676">
      <w:pPr>
        <w:rPr>
          <w:rFonts w:ascii="Calibri" w:hAnsi="Calibri" w:cs="Calibri"/>
          <w:b/>
        </w:rPr>
      </w:pPr>
      <w:r>
        <w:rPr>
          <w:rFonts w:ascii="Calibri" w:hAnsi="Calibri" w:cs="Calibri"/>
          <w:b/>
        </w:rPr>
        <w:t xml:space="preserve">Project </w:t>
      </w:r>
      <w:r w:rsidR="008226CF">
        <w:rPr>
          <w:rFonts w:ascii="Calibri" w:hAnsi="Calibri" w:cs="Calibri"/>
          <w:b/>
        </w:rPr>
        <w:t>Name</w:t>
      </w:r>
      <w:r w:rsidR="00AB1D1A">
        <w:rPr>
          <w:rFonts w:ascii="Calibri" w:hAnsi="Calibri" w:cs="Calibri"/>
          <w:b/>
        </w:rPr>
        <w:t xml:space="preserve">  </w:t>
      </w:r>
      <w:proofErr w:type="gramStart"/>
      <w:r w:rsidR="00AB1D1A">
        <w:rPr>
          <w:rFonts w:ascii="Calibri" w:hAnsi="Calibri" w:cs="Calibri"/>
          <w:b/>
        </w:rPr>
        <w:t xml:space="preserve">  </w:t>
      </w:r>
      <w:r w:rsidR="008226CF">
        <w:rPr>
          <w:rFonts w:ascii="Calibri" w:hAnsi="Calibri" w:cs="Calibri"/>
          <w:b/>
        </w:rPr>
        <w:t>:</w:t>
      </w:r>
      <w:proofErr w:type="gramEnd"/>
      <w:r>
        <w:rPr>
          <w:rFonts w:ascii="Calibri" w:hAnsi="Calibri" w:cs="Calibri"/>
        </w:rPr>
        <w:t xml:space="preserve"> </w:t>
      </w:r>
      <w:r>
        <w:rPr>
          <w:rFonts w:ascii="Calibri" w:hAnsi="Calibri" w:cs="Calibri"/>
          <w:b/>
        </w:rPr>
        <w:t>Business Direct Map</w:t>
      </w:r>
    </w:p>
    <w:p w:rsidR="00C44676" w:rsidRDefault="00C44676" w:rsidP="00C44676">
      <w:pPr>
        <w:tabs>
          <w:tab w:val="left" w:pos="1440"/>
          <w:tab w:val="left" w:pos="1800"/>
        </w:tabs>
        <w:rPr>
          <w:rFonts w:ascii="Calibri" w:hAnsi="Calibri" w:cs="Calibri"/>
          <w:b/>
        </w:rPr>
      </w:pPr>
      <w:r>
        <w:rPr>
          <w:rFonts w:ascii="Calibri" w:hAnsi="Calibri" w:cs="Calibri"/>
          <w:b/>
        </w:rPr>
        <w:t>Employer</w:t>
      </w:r>
      <w:r>
        <w:rPr>
          <w:rFonts w:ascii="Calibri" w:hAnsi="Calibri" w:cs="Calibri"/>
          <w:b/>
        </w:rPr>
        <w:tab/>
        <w:t>:</w:t>
      </w:r>
      <w:r>
        <w:rPr>
          <w:rFonts w:ascii="Calibri" w:hAnsi="Calibri" w:cs="Calibri"/>
          <w:szCs w:val="22"/>
        </w:rPr>
        <w:t xml:space="preserve"> IBM India Pvt. Ltd.</w:t>
      </w:r>
    </w:p>
    <w:p w:rsidR="00C44676" w:rsidRDefault="00C44676" w:rsidP="00C44676">
      <w:pPr>
        <w:tabs>
          <w:tab w:val="left" w:pos="1440"/>
          <w:tab w:val="left" w:pos="1800"/>
        </w:tabs>
        <w:rPr>
          <w:rFonts w:ascii="Calibri" w:hAnsi="Calibri" w:cs="Calibri"/>
          <w:b/>
        </w:rPr>
      </w:pPr>
      <w:r>
        <w:rPr>
          <w:rFonts w:ascii="Calibri" w:hAnsi="Calibri" w:cs="Calibri"/>
          <w:b/>
        </w:rPr>
        <w:t>Client</w:t>
      </w:r>
      <w:r>
        <w:rPr>
          <w:rFonts w:ascii="Calibri" w:hAnsi="Calibri" w:cs="Calibri"/>
        </w:rPr>
        <w:tab/>
        <w:t>: AT&amp;T</w:t>
      </w:r>
      <w:r>
        <w:rPr>
          <w:rFonts w:ascii="Calibri" w:hAnsi="Calibri" w:cs="Calibri"/>
          <w:bCs/>
        </w:rPr>
        <w:t>, USA</w:t>
      </w:r>
      <w:r>
        <w:rPr>
          <w:rFonts w:ascii="Calibri" w:hAnsi="Calibri" w:cs="Calibri"/>
        </w:rPr>
        <w:t>.</w:t>
      </w:r>
    </w:p>
    <w:p w:rsidR="00C44676" w:rsidRDefault="00C44676" w:rsidP="00C44676">
      <w:pPr>
        <w:rPr>
          <w:rFonts w:ascii="Calibri" w:hAnsi="Calibri" w:cs="Calibri"/>
          <w:b/>
          <w:bCs/>
        </w:rPr>
      </w:pPr>
      <w:r>
        <w:rPr>
          <w:rFonts w:ascii="Calibri" w:hAnsi="Calibri" w:cs="Calibri"/>
          <w:b/>
        </w:rPr>
        <w:t>Environment</w:t>
      </w:r>
      <w:r w:rsidR="008226CF">
        <w:rPr>
          <w:rFonts w:ascii="Calibri" w:hAnsi="Calibri" w:cs="Calibri"/>
        </w:rPr>
        <w:tab/>
        <w:t>: J Boss</w:t>
      </w:r>
      <w:r>
        <w:rPr>
          <w:rFonts w:ascii="Calibri" w:hAnsi="Calibri" w:cs="Calibri"/>
        </w:rPr>
        <w:t xml:space="preserve">, </w:t>
      </w:r>
      <w:r w:rsidR="008226CF">
        <w:rPr>
          <w:rFonts w:ascii="Calibri" w:hAnsi="Calibri" w:cs="Calibri"/>
        </w:rPr>
        <w:t>spring</w:t>
      </w:r>
      <w:r>
        <w:rPr>
          <w:rFonts w:ascii="Calibri" w:hAnsi="Calibri" w:cs="Calibri"/>
        </w:rPr>
        <w:t xml:space="preserve">, Web Services and Hibernate   </w:t>
      </w:r>
      <w:r>
        <w:rPr>
          <w:rFonts w:ascii="Calibri" w:hAnsi="Calibri" w:cs="Calibri"/>
          <w:b/>
        </w:rPr>
        <w:t>Role</w:t>
      </w:r>
      <w:r>
        <w:rPr>
          <w:rFonts w:ascii="Calibri" w:hAnsi="Calibri" w:cs="Calibri"/>
        </w:rPr>
        <w:t>: Team Member</w:t>
      </w:r>
    </w:p>
    <w:p w:rsidR="00C44676" w:rsidRDefault="00C44676" w:rsidP="00C44676">
      <w:pPr>
        <w:rPr>
          <w:rFonts w:ascii="Calibri" w:hAnsi="Calibri" w:cs="Calibri"/>
          <w:b/>
        </w:rPr>
      </w:pPr>
      <w:r>
        <w:rPr>
          <w:rFonts w:ascii="Calibri" w:hAnsi="Calibri" w:cs="Calibri"/>
          <w:b/>
          <w:bCs/>
        </w:rPr>
        <w:t>Tools</w:t>
      </w:r>
      <w:r>
        <w:rPr>
          <w:rFonts w:ascii="Calibri" w:hAnsi="Calibri" w:cs="Calibri"/>
        </w:rPr>
        <w:tab/>
      </w:r>
      <w:r>
        <w:rPr>
          <w:rFonts w:ascii="Calibri" w:hAnsi="Calibri" w:cs="Calibri"/>
        </w:rPr>
        <w:tab/>
        <w:t>: Putty, Eclipse, SCME.</w:t>
      </w:r>
    </w:p>
    <w:p w:rsidR="00C44676" w:rsidRDefault="00C44676" w:rsidP="00C44676">
      <w:pPr>
        <w:tabs>
          <w:tab w:val="left" w:pos="1440"/>
          <w:tab w:val="left" w:pos="1800"/>
        </w:tabs>
        <w:rPr>
          <w:rFonts w:ascii="Verdana" w:hAnsi="Verdana" w:cs="Verdana"/>
          <w:sz w:val="20"/>
        </w:rPr>
      </w:pPr>
      <w:r>
        <w:rPr>
          <w:rFonts w:ascii="Calibri" w:hAnsi="Calibri" w:cs="Calibri"/>
          <w:b/>
        </w:rPr>
        <w:t>Duration</w:t>
      </w:r>
      <w:r>
        <w:rPr>
          <w:rFonts w:ascii="Calibri" w:hAnsi="Calibri" w:cs="Calibri"/>
          <w:b/>
        </w:rPr>
        <w:tab/>
      </w:r>
      <w:r>
        <w:rPr>
          <w:rFonts w:ascii="Calibri" w:hAnsi="Calibri" w:cs="Calibri"/>
        </w:rPr>
        <w:t>: May-2014 to Oct-2014.</w:t>
      </w:r>
    </w:p>
    <w:p w:rsidR="00C44676" w:rsidRDefault="00C44676" w:rsidP="00C44676">
      <w:pPr>
        <w:tabs>
          <w:tab w:val="left" w:pos="1440"/>
          <w:tab w:val="left" w:pos="1800"/>
        </w:tabs>
        <w:rPr>
          <w:rFonts w:ascii="Verdana" w:hAnsi="Verdana" w:cs="Verdana"/>
          <w:sz w:val="20"/>
        </w:rPr>
      </w:pPr>
    </w:p>
    <w:p w:rsidR="00C44676" w:rsidRDefault="00C44676" w:rsidP="00C44676">
      <w:pPr>
        <w:tabs>
          <w:tab w:val="left" w:pos="1440"/>
          <w:tab w:val="left" w:pos="1800"/>
        </w:tabs>
        <w:rPr>
          <w:rFonts w:ascii="Calibri" w:hAnsi="Calibri" w:cs="Calibri"/>
        </w:rPr>
      </w:pPr>
      <w:r>
        <w:rPr>
          <w:rFonts w:ascii="Calibri" w:hAnsi="Calibri" w:cs="Calibri"/>
          <w:b/>
          <w:u w:val="single"/>
        </w:rPr>
        <w:t>Description:</w:t>
      </w:r>
    </w:p>
    <w:p w:rsidR="00C44676" w:rsidRDefault="00C44676" w:rsidP="00C44676">
      <w:pPr>
        <w:tabs>
          <w:tab w:val="left" w:pos="1440"/>
          <w:tab w:val="left" w:pos="1800"/>
        </w:tabs>
        <w:jc w:val="center"/>
        <w:rPr>
          <w:rFonts w:ascii="Calibri" w:hAnsi="Calibri" w:cs="Calibri"/>
        </w:rPr>
      </w:pPr>
    </w:p>
    <w:p w:rsidR="00C44676" w:rsidRDefault="00C44676" w:rsidP="00C44676">
      <w:pPr>
        <w:rPr>
          <w:rFonts w:ascii="Calibri" w:hAnsi="Calibri" w:cs="Calibri"/>
          <w:bCs/>
        </w:rPr>
      </w:pPr>
      <w:r>
        <w:rPr>
          <w:rFonts w:ascii="Calibri" w:hAnsi="Calibri" w:cs="Calibri"/>
          <w:bCs/>
        </w:rPr>
        <w:t xml:space="preserve">  </w:t>
      </w:r>
      <w:proofErr w:type="spellStart"/>
      <w:r>
        <w:rPr>
          <w:rFonts w:ascii="Calibri" w:hAnsi="Calibri" w:cs="Calibri"/>
          <w:bCs/>
        </w:rPr>
        <w:t>BDMap</w:t>
      </w:r>
      <w:proofErr w:type="spellEnd"/>
      <w:r>
        <w:rPr>
          <w:rFonts w:ascii="Calibri" w:hAnsi="Calibri" w:cs="Calibri"/>
          <w:bCs/>
        </w:rPr>
        <w:t xml:space="preserve"> is a graphical, web based, multi-function, multi-service network management tool that provides internal users (AT&amp;T personnel) and external users (Customers) with the capability to view customer network (inventory of AT&amp;T provided services) and proactively receive status regarding the status of that network. Users can receive alarm status, ticket status, and ordering status for all the services that the customer subscribed to and which </w:t>
      </w:r>
      <w:proofErr w:type="spellStart"/>
      <w:r>
        <w:rPr>
          <w:rFonts w:ascii="Calibri" w:hAnsi="Calibri" w:cs="Calibri"/>
          <w:bCs/>
        </w:rPr>
        <w:t>BDMap</w:t>
      </w:r>
      <w:proofErr w:type="spellEnd"/>
      <w:r>
        <w:rPr>
          <w:rFonts w:ascii="Calibri" w:hAnsi="Calibri" w:cs="Calibri"/>
          <w:bCs/>
        </w:rPr>
        <w:t xml:space="preserve"> supports. It also allows viewing and managing telecommunication networks via a single integrated </w:t>
      </w:r>
      <w:r w:rsidR="00F8464C">
        <w:rPr>
          <w:rFonts w:ascii="Calibri" w:hAnsi="Calibri" w:cs="Calibri"/>
          <w:bCs/>
        </w:rPr>
        <w:t>tool.</w:t>
      </w:r>
    </w:p>
    <w:p w:rsidR="00C44676" w:rsidRPr="00C44676" w:rsidRDefault="00C44676" w:rsidP="00C44676">
      <w:pPr>
        <w:rPr>
          <w:rFonts w:ascii="Calibri" w:hAnsi="Calibri" w:cs="Calibri"/>
          <w:bCs/>
        </w:rPr>
      </w:pPr>
    </w:p>
    <w:p w:rsidR="00C44676" w:rsidRDefault="00C44676" w:rsidP="00C44676">
      <w:pPr>
        <w:pStyle w:val="Heading4"/>
        <w:rPr>
          <w:color w:val="000000"/>
        </w:rPr>
      </w:pPr>
      <w:r>
        <w:rPr>
          <w:rFonts w:cs="Arial"/>
          <w:sz w:val="24"/>
          <w:szCs w:val="24"/>
          <w:u w:val="single"/>
        </w:rPr>
        <w:t>Responsibilities:</w:t>
      </w:r>
    </w:p>
    <w:p w:rsidR="00C44676" w:rsidRPr="00AB02F3" w:rsidRDefault="00C44676" w:rsidP="00C44676">
      <w:pPr>
        <w:tabs>
          <w:tab w:val="left" w:pos="360"/>
        </w:tabs>
        <w:rPr>
          <w:rFonts w:ascii="Calibri" w:hAnsi="Calibri" w:cs="Calibri"/>
          <w:color w:val="000000"/>
        </w:rPr>
      </w:pPr>
    </w:p>
    <w:p w:rsidR="00C44676" w:rsidRDefault="00C44676" w:rsidP="00C44676">
      <w:pPr>
        <w:numPr>
          <w:ilvl w:val="0"/>
          <w:numId w:val="21"/>
        </w:numPr>
        <w:tabs>
          <w:tab w:val="left" w:pos="360"/>
        </w:tabs>
        <w:suppressAutoHyphens/>
        <w:rPr>
          <w:rFonts w:ascii="Calibri" w:hAnsi="Calibri" w:cs="Calibri"/>
          <w:color w:val="000000"/>
        </w:rPr>
      </w:pPr>
      <w:r>
        <w:rPr>
          <w:rFonts w:ascii="Calibri" w:hAnsi="Calibri" w:cs="Calibri"/>
          <w:color w:val="000000"/>
        </w:rPr>
        <w:t>Design and Implementation of new features.</w:t>
      </w:r>
    </w:p>
    <w:p w:rsidR="00C44676" w:rsidRDefault="00C44676" w:rsidP="00C44676">
      <w:pPr>
        <w:numPr>
          <w:ilvl w:val="0"/>
          <w:numId w:val="21"/>
        </w:numPr>
        <w:tabs>
          <w:tab w:val="left" w:pos="360"/>
        </w:tabs>
        <w:suppressAutoHyphens/>
        <w:rPr>
          <w:rFonts w:ascii="Calibri" w:hAnsi="Calibri" w:cs="Calibri"/>
          <w:color w:val="000000"/>
        </w:rPr>
      </w:pPr>
      <w:r>
        <w:rPr>
          <w:rFonts w:ascii="Calibri" w:hAnsi="Calibri" w:cs="Calibri"/>
          <w:color w:val="000000"/>
        </w:rPr>
        <w:t xml:space="preserve">Collaborated with team to understanding new requirements </w:t>
      </w:r>
    </w:p>
    <w:p w:rsidR="00C44676" w:rsidRDefault="00C44676" w:rsidP="00C44676">
      <w:pPr>
        <w:numPr>
          <w:ilvl w:val="0"/>
          <w:numId w:val="21"/>
        </w:numPr>
        <w:tabs>
          <w:tab w:val="left" w:pos="360"/>
        </w:tabs>
        <w:suppressAutoHyphens/>
        <w:rPr>
          <w:rFonts w:ascii="Calibri" w:hAnsi="Calibri" w:cs="Calibri"/>
          <w:color w:val="000000"/>
        </w:rPr>
      </w:pPr>
      <w:r>
        <w:rPr>
          <w:rFonts w:ascii="Calibri" w:hAnsi="Calibri" w:cs="Calibri"/>
          <w:color w:val="000000"/>
        </w:rPr>
        <w:t>Implementing controllers using Spring Framework.</w:t>
      </w:r>
    </w:p>
    <w:p w:rsidR="00C44676" w:rsidRDefault="00C44676" w:rsidP="00C44676">
      <w:pPr>
        <w:numPr>
          <w:ilvl w:val="0"/>
          <w:numId w:val="21"/>
        </w:numPr>
        <w:tabs>
          <w:tab w:val="left" w:pos="360"/>
        </w:tabs>
        <w:suppressAutoHyphens/>
        <w:rPr>
          <w:rFonts w:ascii="Calibri" w:hAnsi="Calibri" w:cs="Calibri"/>
          <w:color w:val="000000"/>
        </w:rPr>
      </w:pPr>
      <w:r>
        <w:rPr>
          <w:rFonts w:ascii="Calibri" w:hAnsi="Calibri" w:cs="Calibri"/>
          <w:color w:val="000000"/>
        </w:rPr>
        <w:t>Connecting to database using ORM framework Hibernate.</w:t>
      </w:r>
    </w:p>
    <w:p w:rsidR="00C44676" w:rsidRPr="00C44676" w:rsidRDefault="00C44676" w:rsidP="00C44676">
      <w:pPr>
        <w:numPr>
          <w:ilvl w:val="0"/>
          <w:numId w:val="21"/>
        </w:numPr>
        <w:tabs>
          <w:tab w:val="left" w:pos="360"/>
        </w:tabs>
        <w:suppressAutoHyphens/>
        <w:rPr>
          <w:rFonts w:ascii="Verdana" w:hAnsi="Verdana" w:cs="Verdana"/>
          <w:b/>
          <w:bCs/>
        </w:rPr>
      </w:pPr>
      <w:r>
        <w:rPr>
          <w:rFonts w:ascii="Calibri" w:hAnsi="Calibri" w:cs="Calibri"/>
          <w:color w:val="000000"/>
        </w:rPr>
        <w:t xml:space="preserve">Collaborated with team to perform unit testing. </w:t>
      </w:r>
    </w:p>
    <w:p w:rsidR="00837E82" w:rsidRDefault="00837E82" w:rsidP="003C1E9E">
      <w:pPr>
        <w:ind w:left="360" w:firstLine="360"/>
        <w:rPr>
          <w:rFonts w:ascii="Times New Roman" w:hAnsi="Times New Roman"/>
          <w:szCs w:val="22"/>
        </w:rPr>
      </w:pPr>
    </w:p>
    <w:p w:rsidR="00837E82" w:rsidRDefault="00837E82" w:rsidP="003C1E9E">
      <w:pPr>
        <w:ind w:left="360" w:firstLine="360"/>
        <w:rPr>
          <w:rFonts w:ascii="Times New Roman" w:hAnsi="Times New Roman"/>
          <w:szCs w:val="22"/>
        </w:rPr>
      </w:pPr>
    </w:p>
    <w:p w:rsidR="00C44676" w:rsidRDefault="00C44676" w:rsidP="00C44676">
      <w:pPr>
        <w:keepNext/>
        <w:keepLines/>
        <w:widowControl w:val="0"/>
        <w:autoSpaceDE w:val="0"/>
      </w:pPr>
      <w:r>
        <w:rPr>
          <w:rFonts w:ascii="Calibri" w:hAnsi="Calibri" w:cs="Calibri"/>
          <w:b/>
          <w:bCs/>
          <w:u w:val="single"/>
        </w:rPr>
        <w:t>Project #1</w:t>
      </w:r>
    </w:p>
    <w:p w:rsidR="00C44676" w:rsidRDefault="00C44676" w:rsidP="00C44676">
      <w:pPr>
        <w:widowControl w:val="0"/>
        <w:autoSpaceDE w:val="0"/>
      </w:pPr>
    </w:p>
    <w:p w:rsidR="00C44676" w:rsidRDefault="00C44676" w:rsidP="00C44676">
      <w:pPr>
        <w:widowControl w:val="0"/>
        <w:autoSpaceDE w:val="0"/>
        <w:rPr>
          <w:rFonts w:ascii="Calibri" w:hAnsi="Calibri" w:cs="Calibri"/>
        </w:rPr>
      </w:pPr>
      <w:r>
        <w:rPr>
          <w:rFonts w:ascii="Calibri" w:hAnsi="Calibri" w:cs="Calibri"/>
        </w:rPr>
        <w:t>Project Name</w:t>
      </w:r>
      <w:r w:rsidR="0015156F">
        <w:rPr>
          <w:rFonts w:ascii="Calibri" w:hAnsi="Calibri" w:cs="Calibri"/>
        </w:rPr>
        <w:t xml:space="preserve">  </w:t>
      </w:r>
      <w:proofErr w:type="gramStart"/>
      <w:r>
        <w:rPr>
          <w:rFonts w:ascii="Calibri" w:hAnsi="Calibri" w:cs="Calibri"/>
        </w:rPr>
        <w:t xml:space="preserve">  :</w:t>
      </w:r>
      <w:proofErr w:type="gramEnd"/>
      <w:r>
        <w:rPr>
          <w:rFonts w:ascii="Calibri" w:hAnsi="Calibri" w:cs="Calibri"/>
        </w:rPr>
        <w:t xml:space="preserve"> </w:t>
      </w:r>
      <w:r>
        <w:rPr>
          <w:rFonts w:ascii="Calibri" w:hAnsi="Calibri" w:cs="Calibri"/>
          <w:b/>
          <w:szCs w:val="22"/>
        </w:rPr>
        <w:t>Granada Smart ERP</w:t>
      </w:r>
    </w:p>
    <w:p w:rsidR="00C44676" w:rsidRDefault="00C44676" w:rsidP="00C44676">
      <w:pPr>
        <w:widowControl w:val="0"/>
        <w:autoSpaceDE w:val="0"/>
        <w:rPr>
          <w:rFonts w:ascii="Calibri" w:hAnsi="Calibri" w:cs="Calibri"/>
        </w:rPr>
      </w:pPr>
      <w:r>
        <w:rPr>
          <w:rFonts w:ascii="Calibri" w:hAnsi="Calibri" w:cs="Calibri"/>
        </w:rPr>
        <w:t>Employer</w:t>
      </w:r>
      <w:r>
        <w:rPr>
          <w:rFonts w:ascii="Calibri" w:hAnsi="Calibri" w:cs="Calibri"/>
        </w:rPr>
        <w:tab/>
        <w:t xml:space="preserve">: </w:t>
      </w:r>
      <w:r>
        <w:t>Granada Information</w:t>
      </w:r>
      <w:r>
        <w:rPr>
          <w:rFonts w:ascii="Calibri" w:hAnsi="Calibri" w:cs="Calibri"/>
          <w:b/>
          <w:szCs w:val="22"/>
        </w:rPr>
        <w:t xml:space="preserve"> </w:t>
      </w:r>
      <w:r>
        <w:t>Solutions Pvt. Ltd.</w:t>
      </w:r>
    </w:p>
    <w:p w:rsidR="00C44676" w:rsidRDefault="00C44676" w:rsidP="00C44676">
      <w:pPr>
        <w:rPr>
          <w:rFonts w:ascii="Calibri" w:hAnsi="Calibri" w:cs="Calibri"/>
          <w:bCs/>
        </w:rPr>
      </w:pPr>
      <w:r>
        <w:rPr>
          <w:rFonts w:ascii="Calibri" w:hAnsi="Calibri" w:cs="Calibri"/>
        </w:rPr>
        <w:t>Environment</w:t>
      </w:r>
      <w:r>
        <w:rPr>
          <w:rFonts w:ascii="Calibri" w:hAnsi="Calibri" w:cs="Calibri"/>
        </w:rPr>
        <w:tab/>
        <w:t xml:space="preserve">: </w:t>
      </w:r>
      <w:r w:rsidR="008945D6">
        <w:rPr>
          <w:rFonts w:ascii="Calibri" w:hAnsi="Calibri" w:cs="Calibri"/>
        </w:rPr>
        <w:t>J Boss</w:t>
      </w:r>
      <w:r>
        <w:rPr>
          <w:rFonts w:ascii="Calibri" w:hAnsi="Calibri" w:cs="Calibri"/>
        </w:rPr>
        <w:t>, Struts, EJB and DB2.</w:t>
      </w:r>
      <w:r>
        <w:rPr>
          <w:rFonts w:ascii="Calibri" w:hAnsi="Calibri" w:cs="Calibri"/>
        </w:rPr>
        <w:tab/>
      </w:r>
      <w:r>
        <w:rPr>
          <w:rFonts w:ascii="Calibri" w:hAnsi="Calibri" w:cs="Calibri"/>
        </w:rPr>
        <w:tab/>
        <w:t xml:space="preserve">         Role: Team Member</w:t>
      </w:r>
    </w:p>
    <w:p w:rsidR="00C44676" w:rsidRDefault="00C44676" w:rsidP="00C44676">
      <w:pPr>
        <w:rPr>
          <w:rFonts w:ascii="Calibri" w:hAnsi="Calibri" w:cs="Calibri"/>
        </w:rPr>
      </w:pPr>
      <w:r>
        <w:rPr>
          <w:rFonts w:ascii="Calibri" w:hAnsi="Calibri" w:cs="Calibri"/>
          <w:bCs/>
        </w:rPr>
        <w:t>Tools</w:t>
      </w:r>
      <w:r>
        <w:rPr>
          <w:rFonts w:ascii="Calibri" w:hAnsi="Calibri" w:cs="Calibri"/>
        </w:rPr>
        <w:tab/>
      </w:r>
      <w:r>
        <w:rPr>
          <w:rFonts w:ascii="Calibri" w:hAnsi="Calibri" w:cs="Calibri"/>
        </w:rPr>
        <w:tab/>
        <w:t>: CVS, Eclipse.</w:t>
      </w:r>
    </w:p>
    <w:p w:rsidR="00C44676" w:rsidRPr="00EA47CB" w:rsidRDefault="00C44676" w:rsidP="00C44676">
      <w:pPr>
        <w:tabs>
          <w:tab w:val="left" w:pos="1440"/>
          <w:tab w:val="left" w:pos="1800"/>
        </w:tabs>
        <w:rPr>
          <w:rFonts w:ascii="Verdana" w:hAnsi="Verdana" w:cs="Verdana"/>
          <w:sz w:val="20"/>
        </w:rPr>
      </w:pPr>
      <w:r>
        <w:rPr>
          <w:rFonts w:ascii="Calibri" w:hAnsi="Calibri" w:cs="Calibri"/>
        </w:rPr>
        <w:t>Duration</w:t>
      </w:r>
      <w:r>
        <w:rPr>
          <w:rFonts w:ascii="Calibri" w:hAnsi="Calibri" w:cs="Calibri"/>
        </w:rPr>
        <w:tab/>
        <w:t xml:space="preserve">:  Mar-2012 to Apr-2014. </w:t>
      </w:r>
    </w:p>
    <w:p w:rsidR="00C44676" w:rsidRDefault="00C44676" w:rsidP="00C44676">
      <w:pPr>
        <w:tabs>
          <w:tab w:val="left" w:pos="1440"/>
          <w:tab w:val="left" w:pos="1800"/>
        </w:tabs>
        <w:rPr>
          <w:rFonts w:ascii="Calibri" w:hAnsi="Calibri" w:cs="Calibri"/>
        </w:rPr>
      </w:pPr>
    </w:p>
    <w:p w:rsidR="00C44676" w:rsidRDefault="00C44676" w:rsidP="00C44676">
      <w:pPr>
        <w:tabs>
          <w:tab w:val="left" w:pos="1440"/>
          <w:tab w:val="left" w:pos="1800"/>
        </w:tabs>
        <w:rPr>
          <w:rFonts w:ascii="Calibri" w:hAnsi="Calibri" w:cs="Calibri"/>
        </w:rPr>
      </w:pPr>
      <w:r>
        <w:rPr>
          <w:rFonts w:ascii="Calibri" w:hAnsi="Calibri" w:cs="Calibri"/>
          <w:b/>
          <w:u w:val="single"/>
        </w:rPr>
        <w:t>Description</w:t>
      </w:r>
      <w:r>
        <w:rPr>
          <w:rFonts w:ascii="Calibri" w:hAnsi="Calibri" w:cs="Calibri"/>
          <w:b/>
        </w:rPr>
        <w:t>:</w:t>
      </w:r>
    </w:p>
    <w:p w:rsidR="00C44676" w:rsidRDefault="00C44676" w:rsidP="00C44676">
      <w:pPr>
        <w:tabs>
          <w:tab w:val="left" w:pos="1440"/>
          <w:tab w:val="left" w:pos="1800"/>
        </w:tabs>
        <w:rPr>
          <w:rFonts w:ascii="Calibri" w:hAnsi="Calibri" w:cs="Calibri"/>
        </w:rPr>
      </w:pPr>
    </w:p>
    <w:p w:rsidR="00C44676" w:rsidRDefault="00C44676" w:rsidP="00C44676">
      <w:pPr>
        <w:rPr>
          <w:rFonts w:ascii="Calibri" w:hAnsi="Calibri" w:cs="Calibri"/>
        </w:rPr>
      </w:pPr>
      <w:r>
        <w:rPr>
          <w:rFonts w:ascii="Calibri" w:hAnsi="Calibri" w:cs="Calibri"/>
        </w:rPr>
        <w:t xml:space="preserve">This project mainly focuses on automation of different business units namely Admin, Marketing, Planning, Purchase, Production, </w:t>
      </w:r>
      <w:r w:rsidR="00EF7C17">
        <w:rPr>
          <w:rFonts w:ascii="Calibri" w:hAnsi="Calibri" w:cs="Calibri"/>
        </w:rPr>
        <w:t>and Quality</w:t>
      </w:r>
      <w:r>
        <w:rPr>
          <w:rFonts w:ascii="Calibri" w:hAnsi="Calibri" w:cs="Calibri"/>
        </w:rPr>
        <w:t>, Sales, Logis</w:t>
      </w:r>
      <w:r w:rsidR="00EF7C17">
        <w:rPr>
          <w:rFonts w:ascii="Calibri" w:hAnsi="Calibri" w:cs="Calibri"/>
        </w:rPr>
        <w:t>tics and Distribution units of Auto</w:t>
      </w:r>
      <w:r>
        <w:rPr>
          <w:rFonts w:ascii="Calibri" w:hAnsi="Calibri" w:cs="Calibri"/>
        </w:rPr>
        <w:t xml:space="preserve"> Parts factory. The periodical collection of data and customized report generation is taken care by this system. This system also takes care of data flow between the business transactions. Extens</w:t>
      </w:r>
      <w:r w:rsidR="00EF7C17">
        <w:rPr>
          <w:rFonts w:ascii="Calibri" w:hAnsi="Calibri" w:cs="Calibri"/>
        </w:rPr>
        <w:t>ive search functionality is built</w:t>
      </w:r>
      <w:r>
        <w:rPr>
          <w:rFonts w:ascii="Calibri" w:hAnsi="Calibri" w:cs="Calibri"/>
        </w:rPr>
        <w:t xml:space="preserve"> as part of the integrated system to assist the management to get the historical and latest information of the whole ERP system. </w:t>
      </w:r>
    </w:p>
    <w:p w:rsidR="00C44676" w:rsidRDefault="00C44676" w:rsidP="00C44676">
      <w:pPr>
        <w:rPr>
          <w:rFonts w:cs="Arial"/>
          <w:u w:val="single"/>
        </w:rPr>
      </w:pPr>
    </w:p>
    <w:p w:rsidR="00C44676" w:rsidRDefault="00C44676" w:rsidP="00C44676">
      <w:pPr>
        <w:pStyle w:val="Heading4"/>
        <w:tabs>
          <w:tab w:val="left" w:pos="720"/>
        </w:tabs>
        <w:rPr>
          <w:color w:val="000000"/>
        </w:rPr>
      </w:pPr>
      <w:r>
        <w:rPr>
          <w:rFonts w:cs="Arial"/>
          <w:sz w:val="24"/>
          <w:szCs w:val="24"/>
          <w:u w:val="single"/>
        </w:rPr>
        <w:t>Responsibilities:</w:t>
      </w:r>
    </w:p>
    <w:p w:rsidR="00C44676" w:rsidRDefault="00C44676" w:rsidP="00C44676">
      <w:pPr>
        <w:tabs>
          <w:tab w:val="left" w:pos="360"/>
        </w:tabs>
        <w:ind w:left="720"/>
        <w:rPr>
          <w:rFonts w:ascii="Calibri" w:hAnsi="Calibri" w:cs="Calibri"/>
          <w:color w:val="000000"/>
        </w:rPr>
      </w:pPr>
    </w:p>
    <w:p w:rsidR="00C44676" w:rsidRDefault="00C44676" w:rsidP="00C44676">
      <w:pPr>
        <w:numPr>
          <w:ilvl w:val="0"/>
          <w:numId w:val="22"/>
        </w:numPr>
        <w:tabs>
          <w:tab w:val="left" w:pos="360"/>
        </w:tabs>
        <w:suppressAutoHyphens/>
        <w:rPr>
          <w:rFonts w:ascii="Calibri" w:hAnsi="Calibri" w:cs="Calibri"/>
          <w:color w:val="000000"/>
        </w:rPr>
      </w:pPr>
      <w:r>
        <w:rPr>
          <w:rFonts w:ascii="Calibri" w:hAnsi="Calibri" w:cs="Calibri"/>
          <w:color w:val="000000"/>
        </w:rPr>
        <w:t>Design and Implementation of UI.</w:t>
      </w:r>
    </w:p>
    <w:p w:rsidR="00C44676" w:rsidRDefault="00C44676" w:rsidP="00C44676">
      <w:pPr>
        <w:numPr>
          <w:ilvl w:val="0"/>
          <w:numId w:val="22"/>
        </w:numPr>
        <w:tabs>
          <w:tab w:val="left" w:pos="360"/>
        </w:tabs>
        <w:suppressAutoHyphens/>
        <w:rPr>
          <w:rFonts w:ascii="Calibri" w:hAnsi="Calibri" w:cs="Calibri"/>
          <w:color w:val="000000"/>
        </w:rPr>
      </w:pPr>
      <w:r>
        <w:rPr>
          <w:rFonts w:ascii="Calibri" w:hAnsi="Calibri" w:cs="Calibri"/>
          <w:color w:val="000000"/>
        </w:rPr>
        <w:t>Collaborated with team to understanding requirements</w:t>
      </w:r>
    </w:p>
    <w:p w:rsidR="00C44676" w:rsidRDefault="00C44676" w:rsidP="00C44676">
      <w:pPr>
        <w:numPr>
          <w:ilvl w:val="0"/>
          <w:numId w:val="22"/>
        </w:numPr>
        <w:tabs>
          <w:tab w:val="left" w:pos="360"/>
        </w:tabs>
        <w:suppressAutoHyphens/>
        <w:rPr>
          <w:rFonts w:ascii="Calibri" w:hAnsi="Calibri" w:cs="Calibri"/>
          <w:color w:val="000000"/>
        </w:rPr>
      </w:pPr>
      <w:r>
        <w:rPr>
          <w:rFonts w:ascii="Calibri" w:hAnsi="Calibri" w:cs="Calibri"/>
          <w:color w:val="000000"/>
        </w:rPr>
        <w:t>Involved in creating application logic and user interface for WC</w:t>
      </w:r>
    </w:p>
    <w:p w:rsidR="00C44676" w:rsidRDefault="00C44676" w:rsidP="00C44676">
      <w:pPr>
        <w:numPr>
          <w:ilvl w:val="0"/>
          <w:numId w:val="22"/>
        </w:numPr>
        <w:tabs>
          <w:tab w:val="left" w:pos="360"/>
        </w:tabs>
        <w:suppressAutoHyphens/>
        <w:rPr>
          <w:rFonts w:ascii="Calibri" w:hAnsi="Calibri" w:cs="Calibri"/>
        </w:rPr>
      </w:pPr>
      <w:r>
        <w:rPr>
          <w:rFonts w:ascii="Calibri" w:hAnsi="Calibri" w:cs="Calibri"/>
          <w:color w:val="000000"/>
        </w:rPr>
        <w:t xml:space="preserve">Implementing controllers </w:t>
      </w:r>
      <w:proofErr w:type="gramStart"/>
      <w:r>
        <w:rPr>
          <w:rFonts w:ascii="Calibri" w:hAnsi="Calibri" w:cs="Calibri"/>
          <w:color w:val="000000"/>
        </w:rPr>
        <w:t>using  Struts</w:t>
      </w:r>
      <w:proofErr w:type="gramEnd"/>
    </w:p>
    <w:p w:rsidR="00C44676" w:rsidRDefault="00C44676" w:rsidP="00C44676">
      <w:pPr>
        <w:numPr>
          <w:ilvl w:val="0"/>
          <w:numId w:val="22"/>
        </w:numPr>
        <w:tabs>
          <w:tab w:val="left" w:pos="360"/>
        </w:tabs>
        <w:suppressAutoHyphens/>
      </w:pPr>
      <w:r>
        <w:rPr>
          <w:rFonts w:ascii="Calibri" w:hAnsi="Calibri" w:cs="Calibri"/>
        </w:rPr>
        <w:t>Done client-side validations using Java Script.</w:t>
      </w:r>
    </w:p>
    <w:p w:rsidR="00C44676" w:rsidRDefault="00C44676" w:rsidP="003C1E9E">
      <w:pPr>
        <w:ind w:left="360" w:firstLine="360"/>
        <w:rPr>
          <w:rFonts w:ascii="Times New Roman" w:hAnsi="Times New Roman"/>
          <w:szCs w:val="22"/>
        </w:rPr>
      </w:pPr>
    </w:p>
    <w:p w:rsidR="008945D6" w:rsidRDefault="008945D6" w:rsidP="003C1E9E">
      <w:pPr>
        <w:ind w:left="360" w:firstLine="360"/>
        <w:rPr>
          <w:rFonts w:ascii="Times New Roman" w:hAnsi="Times New Roman"/>
          <w:szCs w:val="22"/>
        </w:rPr>
      </w:pPr>
    </w:p>
    <w:p w:rsidR="0091358F" w:rsidRDefault="0091358F" w:rsidP="003C1E9E">
      <w:pPr>
        <w:ind w:left="360" w:firstLine="360"/>
        <w:rPr>
          <w:rFonts w:ascii="Times New Roman" w:hAnsi="Times New Roman"/>
          <w:szCs w:val="22"/>
        </w:rPr>
      </w:pPr>
    </w:p>
    <w:p w:rsidR="0091358F" w:rsidRDefault="0091358F" w:rsidP="003C1E9E">
      <w:pPr>
        <w:ind w:left="360" w:firstLine="360"/>
        <w:rPr>
          <w:rFonts w:ascii="Times New Roman" w:hAnsi="Times New Roman"/>
          <w:szCs w:val="22"/>
        </w:rPr>
      </w:pPr>
    </w:p>
    <w:p w:rsidR="0091358F" w:rsidRPr="003F01F4" w:rsidRDefault="0091358F" w:rsidP="003C1E9E">
      <w:pPr>
        <w:ind w:left="360" w:firstLine="360"/>
        <w:rPr>
          <w:rFonts w:ascii="Times New Roman" w:hAnsi="Times New Roman"/>
          <w:szCs w:val="22"/>
        </w:rPr>
      </w:pPr>
    </w:p>
    <w:p w:rsidR="00F47D84" w:rsidRDefault="000C4999" w:rsidP="00B0659F">
      <w:pPr>
        <w:numPr>
          <w:ilvl w:val="0"/>
          <w:numId w:val="3"/>
        </w:numPr>
        <w:ind w:left="540" w:hanging="180"/>
        <w:jc w:val="left"/>
        <w:rPr>
          <w:rFonts w:ascii="Times New Roman" w:hAnsi="Times New Roman"/>
          <w:b/>
          <w:sz w:val="28"/>
          <w:szCs w:val="28"/>
        </w:rPr>
      </w:pPr>
      <w:r>
        <w:rPr>
          <w:rFonts w:ascii="Times New Roman" w:hAnsi="Times New Roman"/>
          <w:b/>
          <w:sz w:val="28"/>
          <w:szCs w:val="28"/>
        </w:rPr>
        <w:t>Education</w:t>
      </w:r>
    </w:p>
    <w:p w:rsidR="00843099" w:rsidRDefault="00843099" w:rsidP="00335A18">
      <w:pPr>
        <w:jc w:val="left"/>
        <w:rPr>
          <w:rFonts w:ascii="Times New Roman" w:hAnsi="Times New Roman"/>
          <w:b/>
          <w:sz w:val="28"/>
          <w:szCs w:val="28"/>
        </w:rPr>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90"/>
        <w:gridCol w:w="2790"/>
        <w:gridCol w:w="2070"/>
        <w:gridCol w:w="1890"/>
      </w:tblGrid>
      <w:tr w:rsidR="00843099" w:rsidTr="00765E60">
        <w:tc>
          <w:tcPr>
            <w:tcW w:w="1890" w:type="dxa"/>
          </w:tcPr>
          <w:p w:rsidR="00843099" w:rsidRPr="007260C0" w:rsidRDefault="00843099" w:rsidP="003F2AE4">
            <w:pPr>
              <w:pStyle w:val="Header"/>
              <w:spacing w:before="20" w:after="20"/>
              <w:jc w:val="left"/>
              <w:rPr>
                <w:rFonts w:ascii="Times New Roman" w:hAnsi="Times New Roman"/>
                <w:b/>
                <w:color w:val="FF0000"/>
                <w:sz w:val="24"/>
              </w:rPr>
            </w:pPr>
            <w:r w:rsidRPr="007260C0">
              <w:rPr>
                <w:rFonts w:ascii="Times New Roman" w:hAnsi="Times New Roman"/>
                <w:b/>
                <w:sz w:val="24"/>
              </w:rPr>
              <w:t>Degree</w:t>
            </w:r>
          </w:p>
        </w:tc>
        <w:tc>
          <w:tcPr>
            <w:tcW w:w="2790" w:type="dxa"/>
          </w:tcPr>
          <w:p w:rsidR="00843099" w:rsidRPr="007260C0" w:rsidRDefault="00843099" w:rsidP="003F2AE4">
            <w:pPr>
              <w:pStyle w:val="Header"/>
              <w:spacing w:before="20" w:after="20"/>
              <w:jc w:val="left"/>
              <w:rPr>
                <w:rFonts w:ascii="Times New Roman" w:hAnsi="Times New Roman"/>
                <w:b/>
                <w:sz w:val="24"/>
              </w:rPr>
            </w:pPr>
            <w:r w:rsidRPr="007260C0">
              <w:rPr>
                <w:rFonts w:ascii="Times New Roman" w:hAnsi="Times New Roman"/>
                <w:b/>
                <w:sz w:val="24"/>
              </w:rPr>
              <w:t>Specialization</w:t>
            </w:r>
          </w:p>
        </w:tc>
        <w:tc>
          <w:tcPr>
            <w:tcW w:w="2070" w:type="dxa"/>
          </w:tcPr>
          <w:p w:rsidR="00843099" w:rsidRPr="007260C0" w:rsidRDefault="00843099" w:rsidP="003F2AE4">
            <w:pPr>
              <w:pStyle w:val="Header"/>
              <w:spacing w:before="20" w:after="20"/>
              <w:jc w:val="left"/>
              <w:rPr>
                <w:rFonts w:ascii="Times New Roman" w:hAnsi="Times New Roman"/>
                <w:b/>
                <w:color w:val="FF0000"/>
                <w:sz w:val="24"/>
              </w:rPr>
            </w:pPr>
            <w:r w:rsidRPr="007260C0">
              <w:rPr>
                <w:rFonts w:ascii="Times New Roman" w:hAnsi="Times New Roman"/>
                <w:b/>
                <w:sz w:val="24"/>
              </w:rPr>
              <w:t>University</w:t>
            </w:r>
          </w:p>
        </w:tc>
        <w:tc>
          <w:tcPr>
            <w:tcW w:w="1890" w:type="dxa"/>
          </w:tcPr>
          <w:p w:rsidR="00843099" w:rsidRPr="007260C0" w:rsidRDefault="00843099" w:rsidP="003F2AE4">
            <w:pPr>
              <w:pStyle w:val="Header"/>
              <w:spacing w:before="20" w:after="20"/>
              <w:jc w:val="left"/>
              <w:rPr>
                <w:rFonts w:ascii="Times New Roman" w:hAnsi="Times New Roman"/>
                <w:b/>
                <w:color w:val="FF0000"/>
                <w:sz w:val="24"/>
              </w:rPr>
            </w:pPr>
            <w:r w:rsidRPr="007260C0">
              <w:rPr>
                <w:rFonts w:ascii="Times New Roman" w:hAnsi="Times New Roman"/>
                <w:b/>
                <w:sz w:val="24"/>
              </w:rPr>
              <w:t>Year of passing</w:t>
            </w:r>
          </w:p>
        </w:tc>
      </w:tr>
      <w:tr w:rsidR="00843099" w:rsidTr="00765E60">
        <w:tc>
          <w:tcPr>
            <w:tcW w:w="1890" w:type="dxa"/>
          </w:tcPr>
          <w:p w:rsidR="00843099" w:rsidRDefault="008945D6" w:rsidP="002641E9">
            <w:pPr>
              <w:jc w:val="left"/>
              <w:rPr>
                <w:rFonts w:ascii="Times New Roman" w:hAnsi="Times New Roman"/>
                <w:color w:val="FF0000"/>
                <w:sz w:val="24"/>
                <w:szCs w:val="24"/>
              </w:rPr>
            </w:pPr>
            <w:r>
              <w:rPr>
                <w:rFonts w:ascii="Times New Roman" w:hAnsi="Times New Roman"/>
                <w:sz w:val="24"/>
                <w:szCs w:val="24"/>
              </w:rPr>
              <w:t>Post-Graduation</w:t>
            </w:r>
          </w:p>
        </w:tc>
        <w:tc>
          <w:tcPr>
            <w:tcW w:w="2790" w:type="dxa"/>
          </w:tcPr>
          <w:p w:rsidR="00843099" w:rsidRDefault="00C44676" w:rsidP="00CA74A1">
            <w:pPr>
              <w:jc w:val="left"/>
              <w:rPr>
                <w:rFonts w:ascii="Times New Roman" w:hAnsi="Times New Roman"/>
                <w:sz w:val="24"/>
                <w:szCs w:val="24"/>
              </w:rPr>
            </w:pPr>
            <w:r>
              <w:rPr>
                <w:rFonts w:ascii="Times New Roman" w:hAnsi="Times New Roman"/>
                <w:sz w:val="24"/>
                <w:szCs w:val="24"/>
              </w:rPr>
              <w:t>MCA- Computer Applications</w:t>
            </w:r>
          </w:p>
        </w:tc>
        <w:tc>
          <w:tcPr>
            <w:tcW w:w="2070" w:type="dxa"/>
          </w:tcPr>
          <w:p w:rsidR="00843099" w:rsidRPr="009D391C" w:rsidRDefault="00C44676" w:rsidP="00AA256F">
            <w:pPr>
              <w:jc w:val="left"/>
              <w:rPr>
                <w:rFonts w:ascii="Times New Roman" w:hAnsi="Times New Roman"/>
                <w:sz w:val="24"/>
                <w:szCs w:val="24"/>
              </w:rPr>
            </w:pPr>
            <w:r>
              <w:rPr>
                <w:rFonts w:ascii="Times New Roman" w:hAnsi="Times New Roman"/>
                <w:sz w:val="24"/>
                <w:szCs w:val="24"/>
              </w:rPr>
              <w:t xml:space="preserve">Sri </w:t>
            </w:r>
            <w:proofErr w:type="spellStart"/>
            <w:r>
              <w:rPr>
                <w:rFonts w:ascii="Times New Roman" w:hAnsi="Times New Roman"/>
                <w:sz w:val="24"/>
                <w:szCs w:val="24"/>
              </w:rPr>
              <w:t>Venkateswara</w:t>
            </w:r>
            <w:proofErr w:type="spellEnd"/>
            <w:r>
              <w:rPr>
                <w:rFonts w:ascii="Times New Roman" w:hAnsi="Times New Roman"/>
                <w:sz w:val="24"/>
                <w:szCs w:val="24"/>
              </w:rPr>
              <w:t xml:space="preserve"> University</w:t>
            </w:r>
          </w:p>
        </w:tc>
        <w:tc>
          <w:tcPr>
            <w:tcW w:w="1890" w:type="dxa"/>
          </w:tcPr>
          <w:p w:rsidR="00843099" w:rsidRDefault="00CA74A1" w:rsidP="00AA256F">
            <w:pPr>
              <w:jc w:val="left"/>
              <w:rPr>
                <w:rFonts w:ascii="Times New Roman" w:hAnsi="Times New Roman"/>
                <w:color w:val="FF0000"/>
                <w:sz w:val="24"/>
                <w:szCs w:val="24"/>
              </w:rPr>
            </w:pPr>
            <w:r>
              <w:rPr>
                <w:rFonts w:ascii="Times New Roman" w:hAnsi="Times New Roman"/>
                <w:sz w:val="24"/>
                <w:szCs w:val="24"/>
              </w:rPr>
              <w:t>20</w:t>
            </w:r>
            <w:r w:rsidR="00C44676">
              <w:rPr>
                <w:rFonts w:ascii="Times New Roman" w:hAnsi="Times New Roman"/>
                <w:sz w:val="24"/>
                <w:szCs w:val="24"/>
              </w:rPr>
              <w:t>10</w:t>
            </w:r>
          </w:p>
        </w:tc>
      </w:tr>
    </w:tbl>
    <w:p w:rsidR="00DE579D" w:rsidRDefault="00DE579D" w:rsidP="00064293">
      <w:pPr>
        <w:jc w:val="left"/>
        <w:rPr>
          <w:rFonts w:ascii="Times New Roman" w:hAnsi="Times New Roman"/>
          <w:b/>
          <w:sz w:val="28"/>
          <w:szCs w:val="28"/>
        </w:rPr>
      </w:pPr>
    </w:p>
    <w:p w:rsidR="00843099" w:rsidRDefault="00843099" w:rsidP="00B0659F">
      <w:pPr>
        <w:numPr>
          <w:ilvl w:val="0"/>
          <w:numId w:val="3"/>
        </w:numPr>
        <w:ind w:left="540" w:hanging="180"/>
        <w:jc w:val="left"/>
        <w:rPr>
          <w:rFonts w:ascii="Times New Roman" w:hAnsi="Times New Roman"/>
          <w:b/>
          <w:sz w:val="28"/>
          <w:szCs w:val="28"/>
        </w:rPr>
      </w:pPr>
      <w:r w:rsidRPr="001415E5">
        <w:rPr>
          <w:rFonts w:ascii="Times New Roman" w:hAnsi="Times New Roman"/>
          <w:b/>
          <w:sz w:val="28"/>
          <w:szCs w:val="28"/>
        </w:rPr>
        <w:t>Passport &amp; Visa Details</w:t>
      </w:r>
    </w:p>
    <w:p w:rsidR="00DE579D" w:rsidRDefault="00DE579D" w:rsidP="00064293">
      <w:pPr>
        <w:jc w:val="left"/>
        <w:rPr>
          <w:rFonts w:ascii="Times New Roman" w:hAnsi="Times New Roman"/>
          <w:b/>
          <w:sz w:val="28"/>
          <w:szCs w:val="28"/>
        </w:rPr>
      </w:pPr>
    </w:p>
    <w:tbl>
      <w:tblPr>
        <w:tblW w:w="8640" w:type="dxa"/>
        <w:tblInd w:w="1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115" w:type="dxa"/>
          <w:right w:w="115" w:type="dxa"/>
        </w:tblCellMar>
        <w:tblLook w:val="0000" w:firstRow="0" w:lastRow="0" w:firstColumn="0" w:lastColumn="0" w:noHBand="0" w:noVBand="0"/>
      </w:tblPr>
      <w:tblGrid>
        <w:gridCol w:w="2790"/>
        <w:gridCol w:w="2160"/>
        <w:gridCol w:w="3690"/>
      </w:tblGrid>
      <w:tr w:rsidR="00843099">
        <w:trPr>
          <w:trHeight w:val="477"/>
        </w:trPr>
        <w:tc>
          <w:tcPr>
            <w:tcW w:w="2790" w:type="dxa"/>
            <w:tcBorders>
              <w:top w:val="single" w:sz="4" w:space="0" w:color="auto"/>
              <w:left w:val="single" w:sz="4" w:space="0" w:color="auto"/>
              <w:bottom w:val="single" w:sz="4" w:space="0" w:color="auto"/>
              <w:right w:val="single" w:sz="4" w:space="0" w:color="auto"/>
            </w:tcBorders>
          </w:tcPr>
          <w:p w:rsidR="00843099" w:rsidRDefault="00843099" w:rsidP="003F2AE4">
            <w:pPr>
              <w:tabs>
                <w:tab w:val="left" w:pos="360"/>
                <w:tab w:val="left" w:pos="720"/>
                <w:tab w:val="left" w:pos="3960"/>
                <w:tab w:val="left" w:pos="4320"/>
              </w:tabs>
              <w:jc w:val="left"/>
              <w:rPr>
                <w:rFonts w:ascii="Times New Roman" w:hAnsi="Times New Roman"/>
                <w:b/>
                <w:sz w:val="24"/>
              </w:rPr>
            </w:pPr>
            <w:r>
              <w:rPr>
                <w:rFonts w:ascii="Times New Roman" w:hAnsi="Times New Roman"/>
                <w:b/>
                <w:sz w:val="24"/>
              </w:rPr>
              <w:t>Passport No.</w:t>
            </w:r>
          </w:p>
          <w:p w:rsidR="00843099" w:rsidRDefault="00843099" w:rsidP="003F2AE4">
            <w:pPr>
              <w:tabs>
                <w:tab w:val="left" w:pos="360"/>
                <w:tab w:val="left" w:pos="720"/>
                <w:tab w:val="left" w:pos="3960"/>
                <w:tab w:val="left" w:pos="4320"/>
              </w:tabs>
              <w:jc w:val="left"/>
              <w:rPr>
                <w:rFonts w:ascii="Times New Roman" w:hAnsi="Times New Roman"/>
                <w:b/>
                <w:sz w:val="24"/>
              </w:rPr>
            </w:pPr>
          </w:p>
        </w:tc>
        <w:tc>
          <w:tcPr>
            <w:tcW w:w="2160" w:type="dxa"/>
            <w:tcBorders>
              <w:top w:val="single" w:sz="4" w:space="0" w:color="auto"/>
              <w:left w:val="single" w:sz="4" w:space="0" w:color="auto"/>
              <w:bottom w:val="single" w:sz="4" w:space="0" w:color="auto"/>
              <w:right w:val="single" w:sz="4" w:space="0" w:color="auto"/>
            </w:tcBorders>
          </w:tcPr>
          <w:p w:rsidR="00843099" w:rsidRDefault="00C44676" w:rsidP="003F2AE4">
            <w:pPr>
              <w:tabs>
                <w:tab w:val="left" w:pos="360"/>
                <w:tab w:val="left" w:pos="720"/>
                <w:tab w:val="left" w:pos="3960"/>
                <w:tab w:val="left" w:pos="4320"/>
              </w:tabs>
              <w:jc w:val="left"/>
              <w:rPr>
                <w:rFonts w:ascii="Times New Roman" w:hAnsi="Times New Roman"/>
                <w:sz w:val="24"/>
              </w:rPr>
            </w:pPr>
            <w:r>
              <w:rPr>
                <w:rFonts w:ascii="Times New Roman" w:hAnsi="Times New Roman"/>
                <w:sz w:val="24"/>
              </w:rPr>
              <w:t>J9806597</w:t>
            </w:r>
          </w:p>
        </w:tc>
        <w:tc>
          <w:tcPr>
            <w:tcW w:w="3690" w:type="dxa"/>
            <w:tcBorders>
              <w:top w:val="single" w:sz="4" w:space="0" w:color="auto"/>
              <w:left w:val="single" w:sz="4" w:space="0" w:color="auto"/>
              <w:bottom w:val="single" w:sz="4" w:space="0" w:color="auto"/>
              <w:right w:val="single" w:sz="4" w:space="0" w:color="auto"/>
            </w:tcBorders>
          </w:tcPr>
          <w:p w:rsidR="00843099" w:rsidRDefault="00843099" w:rsidP="00AA256F">
            <w:pPr>
              <w:tabs>
                <w:tab w:val="left" w:pos="360"/>
                <w:tab w:val="left" w:pos="720"/>
                <w:tab w:val="left" w:pos="3960"/>
                <w:tab w:val="left" w:pos="4320"/>
              </w:tabs>
              <w:jc w:val="left"/>
              <w:rPr>
                <w:rFonts w:ascii="Times New Roman" w:hAnsi="Times New Roman"/>
                <w:b/>
                <w:sz w:val="24"/>
                <w:lang w:val="es-ES"/>
              </w:rPr>
            </w:pPr>
            <w:proofErr w:type="spellStart"/>
            <w:r>
              <w:rPr>
                <w:rFonts w:ascii="Times New Roman" w:hAnsi="Times New Roman"/>
                <w:b/>
                <w:sz w:val="24"/>
                <w:lang w:val="es-ES"/>
              </w:rPr>
              <w:t>Valid</w:t>
            </w:r>
            <w:proofErr w:type="spellEnd"/>
            <w:r>
              <w:rPr>
                <w:rFonts w:ascii="Times New Roman" w:hAnsi="Times New Roman"/>
                <w:b/>
                <w:sz w:val="24"/>
                <w:lang w:val="es-ES"/>
              </w:rPr>
              <w:t xml:space="preserve"> </w:t>
            </w:r>
            <w:proofErr w:type="spellStart"/>
            <w:r>
              <w:rPr>
                <w:rFonts w:ascii="Times New Roman" w:hAnsi="Times New Roman"/>
                <w:b/>
                <w:sz w:val="24"/>
                <w:lang w:val="es-ES"/>
              </w:rPr>
              <w:t>Upto</w:t>
            </w:r>
            <w:proofErr w:type="spellEnd"/>
            <w:r>
              <w:rPr>
                <w:rFonts w:ascii="Times New Roman" w:hAnsi="Times New Roman"/>
                <w:b/>
                <w:sz w:val="24"/>
                <w:lang w:val="es-ES"/>
              </w:rPr>
              <w:t xml:space="preserve">: </w:t>
            </w:r>
            <w:r w:rsidR="00C44676">
              <w:rPr>
                <w:rFonts w:ascii="Times New Roman" w:hAnsi="Times New Roman"/>
                <w:b/>
                <w:sz w:val="24"/>
                <w:lang w:val="es-ES"/>
              </w:rPr>
              <w:t>30/10/2021</w:t>
            </w:r>
          </w:p>
        </w:tc>
      </w:tr>
      <w:tr w:rsidR="0084309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65"/>
        </w:trPr>
        <w:tc>
          <w:tcPr>
            <w:tcW w:w="2790" w:type="dxa"/>
          </w:tcPr>
          <w:p w:rsidR="00843099" w:rsidRDefault="00843099" w:rsidP="003F2AE4">
            <w:pPr>
              <w:jc w:val="left"/>
              <w:rPr>
                <w:rFonts w:ascii="Times New Roman" w:hAnsi="Times New Roman"/>
                <w:b/>
                <w:sz w:val="28"/>
                <w:szCs w:val="28"/>
              </w:rPr>
            </w:pPr>
            <w:r>
              <w:rPr>
                <w:rFonts w:ascii="Times New Roman" w:hAnsi="Times New Roman"/>
                <w:b/>
                <w:sz w:val="24"/>
                <w:szCs w:val="24"/>
              </w:rPr>
              <w:t>Visa Type</w:t>
            </w:r>
          </w:p>
        </w:tc>
        <w:tc>
          <w:tcPr>
            <w:tcW w:w="2160" w:type="dxa"/>
          </w:tcPr>
          <w:p w:rsidR="00843099" w:rsidRDefault="00843099" w:rsidP="003F2AE4">
            <w:pPr>
              <w:jc w:val="left"/>
              <w:rPr>
                <w:rFonts w:ascii="Times New Roman" w:hAnsi="Times New Roman"/>
                <w:b/>
                <w:sz w:val="28"/>
                <w:szCs w:val="28"/>
              </w:rPr>
            </w:pPr>
            <w:r>
              <w:rPr>
                <w:rFonts w:ascii="Times New Roman" w:hAnsi="Times New Roman"/>
                <w:b/>
                <w:sz w:val="24"/>
                <w:szCs w:val="24"/>
              </w:rPr>
              <w:t>Country</w:t>
            </w:r>
          </w:p>
        </w:tc>
        <w:tc>
          <w:tcPr>
            <w:tcW w:w="3690" w:type="dxa"/>
          </w:tcPr>
          <w:p w:rsidR="00843099" w:rsidRDefault="00843099" w:rsidP="00566CA2">
            <w:pPr>
              <w:jc w:val="left"/>
              <w:rPr>
                <w:rFonts w:ascii="Times New Roman" w:hAnsi="Times New Roman"/>
                <w:b/>
                <w:sz w:val="28"/>
                <w:szCs w:val="28"/>
              </w:rPr>
            </w:pPr>
            <w:r>
              <w:rPr>
                <w:rFonts w:ascii="Times New Roman" w:hAnsi="Times New Roman"/>
                <w:b/>
                <w:sz w:val="24"/>
                <w:szCs w:val="24"/>
              </w:rPr>
              <w:t xml:space="preserve">Valid </w:t>
            </w:r>
            <w:proofErr w:type="spellStart"/>
            <w:r>
              <w:rPr>
                <w:rFonts w:ascii="Times New Roman" w:hAnsi="Times New Roman"/>
                <w:b/>
                <w:sz w:val="24"/>
                <w:szCs w:val="24"/>
              </w:rPr>
              <w:t>Upto</w:t>
            </w:r>
            <w:proofErr w:type="spellEnd"/>
            <w:r w:rsidR="003C1E9E">
              <w:rPr>
                <w:rFonts w:ascii="Times New Roman" w:hAnsi="Times New Roman"/>
                <w:b/>
                <w:sz w:val="24"/>
                <w:szCs w:val="24"/>
              </w:rPr>
              <w:t xml:space="preserve">: </w:t>
            </w:r>
          </w:p>
        </w:tc>
      </w:tr>
      <w:tr w:rsidR="0084309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790" w:type="dxa"/>
          </w:tcPr>
          <w:p w:rsidR="00843099" w:rsidRDefault="00843099" w:rsidP="00566CA2">
            <w:pPr>
              <w:jc w:val="left"/>
              <w:rPr>
                <w:rFonts w:ascii="Times New Roman" w:hAnsi="Times New Roman"/>
                <w:sz w:val="24"/>
                <w:szCs w:val="24"/>
              </w:rPr>
            </w:pPr>
          </w:p>
        </w:tc>
        <w:tc>
          <w:tcPr>
            <w:tcW w:w="2160" w:type="dxa"/>
          </w:tcPr>
          <w:p w:rsidR="00843099" w:rsidRDefault="00843099" w:rsidP="00335A18">
            <w:pPr>
              <w:jc w:val="left"/>
              <w:rPr>
                <w:rFonts w:ascii="Times New Roman" w:hAnsi="Times New Roman"/>
                <w:sz w:val="24"/>
                <w:szCs w:val="24"/>
              </w:rPr>
            </w:pPr>
          </w:p>
        </w:tc>
        <w:tc>
          <w:tcPr>
            <w:tcW w:w="3690" w:type="dxa"/>
          </w:tcPr>
          <w:p w:rsidR="00843099" w:rsidRDefault="00843099" w:rsidP="00335A18">
            <w:pPr>
              <w:jc w:val="left"/>
              <w:rPr>
                <w:rFonts w:ascii="Times New Roman" w:hAnsi="Times New Roman"/>
                <w:sz w:val="24"/>
                <w:szCs w:val="24"/>
              </w:rPr>
            </w:pPr>
          </w:p>
        </w:tc>
      </w:tr>
      <w:tr w:rsidR="00E12F6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790" w:type="dxa"/>
          </w:tcPr>
          <w:p w:rsidR="00E12F60" w:rsidRDefault="00E12F60" w:rsidP="00566CA2">
            <w:pPr>
              <w:jc w:val="left"/>
              <w:rPr>
                <w:rFonts w:ascii="Times New Roman" w:hAnsi="Times New Roman"/>
                <w:sz w:val="24"/>
                <w:szCs w:val="24"/>
              </w:rPr>
            </w:pPr>
          </w:p>
          <w:p w:rsidR="00E12F60" w:rsidRDefault="00E12F60" w:rsidP="00566CA2">
            <w:pPr>
              <w:jc w:val="left"/>
              <w:rPr>
                <w:rFonts w:ascii="Times New Roman" w:hAnsi="Times New Roman"/>
                <w:sz w:val="24"/>
                <w:szCs w:val="24"/>
              </w:rPr>
            </w:pPr>
          </w:p>
        </w:tc>
        <w:tc>
          <w:tcPr>
            <w:tcW w:w="2160" w:type="dxa"/>
          </w:tcPr>
          <w:p w:rsidR="00E12F60" w:rsidRDefault="00E12F60" w:rsidP="00335A18">
            <w:pPr>
              <w:jc w:val="left"/>
              <w:rPr>
                <w:rFonts w:ascii="Times New Roman" w:hAnsi="Times New Roman"/>
                <w:sz w:val="24"/>
                <w:szCs w:val="24"/>
              </w:rPr>
            </w:pPr>
          </w:p>
        </w:tc>
        <w:tc>
          <w:tcPr>
            <w:tcW w:w="3690" w:type="dxa"/>
          </w:tcPr>
          <w:p w:rsidR="00E12F60" w:rsidRDefault="00E12F60" w:rsidP="00335A18">
            <w:pPr>
              <w:jc w:val="left"/>
              <w:rPr>
                <w:rFonts w:ascii="Times New Roman" w:hAnsi="Times New Roman"/>
                <w:sz w:val="24"/>
                <w:szCs w:val="24"/>
              </w:rPr>
            </w:pPr>
          </w:p>
        </w:tc>
      </w:tr>
    </w:tbl>
    <w:p w:rsidR="007E46B1" w:rsidRDefault="007E46B1" w:rsidP="007F1B7D">
      <w:pPr>
        <w:pStyle w:val="BodyText2"/>
        <w:numPr>
          <w:ilvl w:val="0"/>
          <w:numId w:val="0"/>
        </w:numPr>
        <w:jc w:val="left"/>
        <w:rPr>
          <w:spacing w:val="0"/>
          <w:sz w:val="22"/>
        </w:rPr>
      </w:pPr>
    </w:p>
    <w:p w:rsidR="00843099" w:rsidRDefault="00843099" w:rsidP="00B0659F">
      <w:pPr>
        <w:numPr>
          <w:ilvl w:val="0"/>
          <w:numId w:val="3"/>
        </w:numPr>
        <w:ind w:left="540" w:hanging="180"/>
        <w:jc w:val="left"/>
        <w:rPr>
          <w:rFonts w:ascii="Times New Roman" w:hAnsi="Times New Roman"/>
          <w:b/>
          <w:sz w:val="28"/>
          <w:szCs w:val="28"/>
        </w:rPr>
      </w:pPr>
      <w:r>
        <w:rPr>
          <w:rFonts w:ascii="Times New Roman" w:hAnsi="Times New Roman"/>
          <w:b/>
          <w:sz w:val="28"/>
          <w:szCs w:val="28"/>
        </w:rPr>
        <w:lastRenderedPageBreak/>
        <w:t>Personal Details</w:t>
      </w:r>
    </w:p>
    <w:p w:rsidR="00F47D84" w:rsidRDefault="00F47D84" w:rsidP="007F1B7D">
      <w:pPr>
        <w:jc w:val="left"/>
      </w:pPr>
    </w:p>
    <w:tbl>
      <w:tblPr>
        <w:tblW w:w="8715"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44"/>
        <w:gridCol w:w="963"/>
        <w:gridCol w:w="1269"/>
        <w:gridCol w:w="5239"/>
      </w:tblGrid>
      <w:tr w:rsidR="00F47D84" w:rsidTr="0015156F">
        <w:trPr>
          <w:trHeight w:val="226"/>
        </w:trPr>
        <w:tc>
          <w:tcPr>
            <w:tcW w:w="3476" w:type="dxa"/>
            <w:gridSpan w:val="3"/>
            <w:tcBorders>
              <w:top w:val="single" w:sz="4" w:space="0" w:color="auto"/>
              <w:left w:val="single" w:sz="4" w:space="0" w:color="auto"/>
              <w:bottom w:val="single" w:sz="4" w:space="0" w:color="auto"/>
              <w:right w:val="single" w:sz="4" w:space="0" w:color="auto"/>
            </w:tcBorders>
          </w:tcPr>
          <w:p w:rsidR="00F47D84" w:rsidRPr="007260C0" w:rsidRDefault="000C4999" w:rsidP="007F1B7D">
            <w:pPr>
              <w:pStyle w:val="Header"/>
              <w:spacing w:before="20" w:after="20"/>
              <w:jc w:val="left"/>
              <w:rPr>
                <w:rFonts w:ascii="Times New Roman" w:hAnsi="Times New Roman"/>
                <w:b/>
                <w:sz w:val="24"/>
              </w:rPr>
            </w:pPr>
            <w:r w:rsidRPr="007260C0">
              <w:rPr>
                <w:rFonts w:ascii="Times New Roman" w:hAnsi="Times New Roman"/>
                <w:b/>
                <w:sz w:val="24"/>
              </w:rPr>
              <w:t>Name</w:t>
            </w:r>
          </w:p>
        </w:tc>
        <w:tc>
          <w:tcPr>
            <w:tcW w:w="5239" w:type="dxa"/>
            <w:tcBorders>
              <w:top w:val="single" w:sz="4" w:space="0" w:color="auto"/>
              <w:left w:val="single" w:sz="4" w:space="0" w:color="auto"/>
              <w:bottom w:val="single" w:sz="4" w:space="0" w:color="auto"/>
              <w:right w:val="single" w:sz="4" w:space="0" w:color="auto"/>
            </w:tcBorders>
          </w:tcPr>
          <w:p w:rsidR="00F47D84" w:rsidRPr="007260C0" w:rsidRDefault="00C44676" w:rsidP="00AA256F">
            <w:pPr>
              <w:pStyle w:val="Header"/>
              <w:spacing w:before="20" w:after="20"/>
              <w:jc w:val="left"/>
              <w:rPr>
                <w:rFonts w:ascii="Times New Roman" w:hAnsi="Times New Roman"/>
                <w:color w:val="000000"/>
                <w:sz w:val="24"/>
              </w:rPr>
            </w:pPr>
            <w:r>
              <w:rPr>
                <w:rFonts w:ascii="Times New Roman" w:hAnsi="Times New Roman"/>
                <w:color w:val="000000"/>
                <w:sz w:val="24"/>
              </w:rPr>
              <w:t xml:space="preserve">Munirathnam </w:t>
            </w:r>
            <w:r w:rsidR="00EF7C17">
              <w:rPr>
                <w:rFonts w:ascii="Times New Roman" w:hAnsi="Times New Roman"/>
                <w:color w:val="000000"/>
                <w:sz w:val="24"/>
              </w:rPr>
              <w:t>Dama</w:t>
            </w:r>
          </w:p>
        </w:tc>
      </w:tr>
      <w:tr w:rsidR="00F47D84" w:rsidTr="0015156F">
        <w:trPr>
          <w:trHeight w:val="582"/>
        </w:trPr>
        <w:tc>
          <w:tcPr>
            <w:tcW w:w="3476" w:type="dxa"/>
            <w:gridSpan w:val="3"/>
            <w:tcBorders>
              <w:top w:val="single" w:sz="4" w:space="0" w:color="auto"/>
              <w:left w:val="single" w:sz="4" w:space="0" w:color="auto"/>
              <w:bottom w:val="single" w:sz="4" w:space="0" w:color="auto"/>
              <w:right w:val="single" w:sz="4" w:space="0" w:color="auto"/>
            </w:tcBorders>
          </w:tcPr>
          <w:p w:rsidR="00F47D84" w:rsidRPr="007260C0" w:rsidRDefault="000C4999" w:rsidP="007F1B7D">
            <w:pPr>
              <w:pStyle w:val="Header"/>
              <w:spacing w:before="20" w:after="20"/>
              <w:jc w:val="left"/>
              <w:rPr>
                <w:rFonts w:ascii="Times New Roman" w:hAnsi="Times New Roman"/>
                <w:b/>
                <w:sz w:val="24"/>
              </w:rPr>
            </w:pPr>
            <w:r w:rsidRPr="007260C0">
              <w:rPr>
                <w:rFonts w:ascii="Times New Roman" w:hAnsi="Times New Roman"/>
                <w:b/>
                <w:sz w:val="24"/>
              </w:rPr>
              <w:t xml:space="preserve">GID No. </w:t>
            </w:r>
          </w:p>
        </w:tc>
        <w:tc>
          <w:tcPr>
            <w:tcW w:w="5239" w:type="dxa"/>
            <w:tcBorders>
              <w:top w:val="single" w:sz="4" w:space="0" w:color="auto"/>
              <w:left w:val="single" w:sz="4" w:space="0" w:color="auto"/>
              <w:bottom w:val="single" w:sz="4" w:space="0" w:color="auto"/>
              <w:right w:val="single" w:sz="4" w:space="0" w:color="auto"/>
            </w:tcBorders>
          </w:tcPr>
          <w:p w:rsidR="00F47D84" w:rsidRDefault="00C44676" w:rsidP="00AA256F">
            <w:pPr>
              <w:pStyle w:val="Header"/>
              <w:spacing w:before="20" w:after="20"/>
              <w:jc w:val="left"/>
              <w:rPr>
                <w:rFonts w:ascii="Times New Roman" w:hAnsi="Times New Roman"/>
                <w:sz w:val="24"/>
              </w:rPr>
            </w:pPr>
            <w:r>
              <w:rPr>
                <w:rFonts w:ascii="Times New Roman" w:hAnsi="Times New Roman"/>
                <w:sz w:val="24"/>
              </w:rPr>
              <w:t>482491</w:t>
            </w:r>
          </w:p>
          <w:p w:rsidR="00AA256F" w:rsidRPr="007260C0" w:rsidRDefault="00AA256F" w:rsidP="00AA256F">
            <w:pPr>
              <w:pStyle w:val="Header"/>
              <w:spacing w:before="20" w:after="20"/>
              <w:jc w:val="left"/>
              <w:rPr>
                <w:rFonts w:ascii="Times New Roman" w:hAnsi="Times New Roman"/>
                <w:sz w:val="24"/>
              </w:rPr>
            </w:pPr>
          </w:p>
        </w:tc>
      </w:tr>
      <w:tr w:rsidR="00F47D84" w:rsidTr="0015156F">
        <w:trPr>
          <w:trHeight w:val="408"/>
        </w:trPr>
        <w:tc>
          <w:tcPr>
            <w:tcW w:w="1244" w:type="dxa"/>
            <w:vMerge w:val="restart"/>
            <w:tcBorders>
              <w:top w:val="single" w:sz="4" w:space="0" w:color="auto"/>
              <w:left w:val="single" w:sz="4" w:space="0" w:color="auto"/>
              <w:right w:val="single" w:sz="4" w:space="0" w:color="auto"/>
            </w:tcBorders>
          </w:tcPr>
          <w:p w:rsidR="00F47D84" w:rsidRPr="007260C0" w:rsidRDefault="000C4999" w:rsidP="007F1B7D">
            <w:pPr>
              <w:pStyle w:val="Header"/>
              <w:spacing w:before="20" w:after="20"/>
              <w:jc w:val="left"/>
              <w:rPr>
                <w:rFonts w:ascii="Times New Roman" w:hAnsi="Times New Roman"/>
                <w:b/>
                <w:sz w:val="24"/>
              </w:rPr>
            </w:pPr>
            <w:r w:rsidRPr="007260C0">
              <w:rPr>
                <w:rFonts w:ascii="Times New Roman" w:hAnsi="Times New Roman"/>
                <w:b/>
                <w:sz w:val="24"/>
              </w:rPr>
              <w:t xml:space="preserve">Email Id </w:t>
            </w:r>
          </w:p>
          <w:p w:rsidR="00F47D84" w:rsidRPr="007260C0" w:rsidRDefault="00F47D84" w:rsidP="007F1B7D">
            <w:pPr>
              <w:pStyle w:val="Header"/>
              <w:spacing w:before="20" w:after="20"/>
              <w:jc w:val="left"/>
              <w:rPr>
                <w:rFonts w:ascii="Times New Roman" w:hAnsi="Times New Roman"/>
                <w:b/>
                <w:sz w:val="24"/>
              </w:rPr>
            </w:pPr>
          </w:p>
        </w:tc>
        <w:tc>
          <w:tcPr>
            <w:tcW w:w="2232" w:type="dxa"/>
            <w:gridSpan w:val="2"/>
            <w:tcBorders>
              <w:top w:val="single" w:sz="4" w:space="0" w:color="auto"/>
              <w:left w:val="single" w:sz="4" w:space="0" w:color="auto"/>
              <w:bottom w:val="single" w:sz="4" w:space="0" w:color="auto"/>
              <w:right w:val="single" w:sz="4" w:space="0" w:color="auto"/>
            </w:tcBorders>
          </w:tcPr>
          <w:p w:rsidR="00F47D84" w:rsidRPr="007260C0" w:rsidRDefault="000C59B8" w:rsidP="007F1B7D">
            <w:pPr>
              <w:pStyle w:val="Header"/>
              <w:spacing w:before="20" w:after="20"/>
              <w:jc w:val="left"/>
              <w:rPr>
                <w:rFonts w:ascii="Times New Roman" w:hAnsi="Times New Roman"/>
                <w:b/>
                <w:sz w:val="24"/>
              </w:rPr>
            </w:pPr>
            <w:proofErr w:type="spellStart"/>
            <w:r>
              <w:rPr>
                <w:rFonts w:ascii="Times New Roman" w:hAnsi="Times New Roman"/>
                <w:b/>
                <w:sz w:val="24"/>
              </w:rPr>
              <w:t>Techmahindra</w:t>
            </w:r>
            <w:proofErr w:type="spellEnd"/>
            <w:r w:rsidR="000C4999" w:rsidRPr="007260C0">
              <w:rPr>
                <w:rFonts w:ascii="Times New Roman" w:hAnsi="Times New Roman"/>
                <w:b/>
                <w:sz w:val="24"/>
              </w:rPr>
              <w:t xml:space="preserve"> email id</w:t>
            </w:r>
          </w:p>
        </w:tc>
        <w:tc>
          <w:tcPr>
            <w:tcW w:w="5239" w:type="dxa"/>
            <w:tcBorders>
              <w:top w:val="single" w:sz="4" w:space="0" w:color="auto"/>
              <w:left w:val="single" w:sz="4" w:space="0" w:color="auto"/>
              <w:bottom w:val="single" w:sz="4" w:space="0" w:color="auto"/>
              <w:right w:val="single" w:sz="4" w:space="0" w:color="auto"/>
            </w:tcBorders>
          </w:tcPr>
          <w:p w:rsidR="00F47D84" w:rsidRPr="007260C0" w:rsidRDefault="00D0189F" w:rsidP="00AA256F">
            <w:pPr>
              <w:pStyle w:val="Header"/>
              <w:spacing w:before="20" w:after="20"/>
              <w:jc w:val="left"/>
              <w:rPr>
                <w:rFonts w:ascii="Times New Roman" w:hAnsi="Times New Roman"/>
                <w:sz w:val="24"/>
              </w:rPr>
            </w:pPr>
            <w:hyperlink r:id="rId7" w:history="1">
              <w:r w:rsidR="00C44676" w:rsidRPr="007F3104">
                <w:rPr>
                  <w:rStyle w:val="Hyperlink"/>
                  <w:rFonts w:ascii="Times New Roman" w:hAnsi="Times New Roman"/>
                  <w:sz w:val="24"/>
                </w:rPr>
                <w:t>md00482491@techmahindra.com</w:t>
              </w:r>
            </w:hyperlink>
          </w:p>
        </w:tc>
      </w:tr>
      <w:tr w:rsidR="00F47D84" w:rsidTr="0015156F">
        <w:trPr>
          <w:trHeight w:val="495"/>
        </w:trPr>
        <w:tc>
          <w:tcPr>
            <w:tcW w:w="1244" w:type="dxa"/>
            <w:vMerge/>
            <w:tcBorders>
              <w:left w:val="single" w:sz="4" w:space="0" w:color="auto"/>
              <w:bottom w:val="single" w:sz="4" w:space="0" w:color="auto"/>
              <w:right w:val="single" w:sz="4" w:space="0" w:color="auto"/>
            </w:tcBorders>
          </w:tcPr>
          <w:p w:rsidR="00F47D84" w:rsidRPr="007260C0" w:rsidRDefault="00F47D84" w:rsidP="007F1B7D">
            <w:pPr>
              <w:pStyle w:val="Header"/>
              <w:spacing w:before="20" w:after="20"/>
              <w:jc w:val="left"/>
              <w:rPr>
                <w:rFonts w:ascii="Times New Roman" w:hAnsi="Times New Roman"/>
                <w:b/>
                <w:sz w:val="24"/>
              </w:rPr>
            </w:pPr>
          </w:p>
        </w:tc>
        <w:tc>
          <w:tcPr>
            <w:tcW w:w="2232" w:type="dxa"/>
            <w:gridSpan w:val="2"/>
            <w:tcBorders>
              <w:top w:val="single" w:sz="4" w:space="0" w:color="auto"/>
              <w:left w:val="single" w:sz="4" w:space="0" w:color="auto"/>
              <w:bottom w:val="single" w:sz="4" w:space="0" w:color="auto"/>
              <w:right w:val="single" w:sz="4" w:space="0" w:color="auto"/>
            </w:tcBorders>
          </w:tcPr>
          <w:p w:rsidR="00F47D84" w:rsidRPr="007260C0" w:rsidRDefault="000C4999" w:rsidP="007F1B7D">
            <w:pPr>
              <w:pStyle w:val="Header"/>
              <w:spacing w:before="20" w:after="20"/>
              <w:jc w:val="left"/>
              <w:rPr>
                <w:rFonts w:ascii="Times New Roman" w:hAnsi="Times New Roman"/>
                <w:b/>
                <w:sz w:val="24"/>
              </w:rPr>
            </w:pPr>
            <w:r w:rsidRPr="007260C0">
              <w:rPr>
                <w:rFonts w:ascii="Times New Roman" w:hAnsi="Times New Roman"/>
                <w:b/>
                <w:sz w:val="24"/>
              </w:rPr>
              <w:t>Client email id</w:t>
            </w:r>
          </w:p>
          <w:p w:rsidR="00F47D84" w:rsidRPr="007260C0" w:rsidRDefault="000C4999" w:rsidP="007F1B7D">
            <w:pPr>
              <w:pStyle w:val="Header"/>
              <w:spacing w:before="20" w:after="20"/>
              <w:jc w:val="left"/>
              <w:rPr>
                <w:rFonts w:ascii="Times New Roman" w:hAnsi="Times New Roman"/>
                <w:b/>
                <w:sz w:val="24"/>
              </w:rPr>
            </w:pPr>
            <w:r w:rsidRPr="007260C0">
              <w:rPr>
                <w:rFonts w:ascii="Times New Roman" w:hAnsi="Times New Roman"/>
                <w:b/>
                <w:sz w:val="24"/>
              </w:rPr>
              <w:t>(if any)</w:t>
            </w:r>
          </w:p>
          <w:p w:rsidR="00F47D84" w:rsidRPr="007260C0" w:rsidRDefault="00F47D84" w:rsidP="007F1B7D">
            <w:pPr>
              <w:pStyle w:val="Header"/>
              <w:spacing w:before="20" w:after="20"/>
              <w:jc w:val="left"/>
              <w:rPr>
                <w:rFonts w:ascii="Times New Roman" w:hAnsi="Times New Roman"/>
                <w:b/>
                <w:sz w:val="24"/>
              </w:rPr>
            </w:pPr>
          </w:p>
        </w:tc>
        <w:tc>
          <w:tcPr>
            <w:tcW w:w="5239" w:type="dxa"/>
            <w:tcBorders>
              <w:top w:val="single" w:sz="4" w:space="0" w:color="auto"/>
              <w:left w:val="single" w:sz="4" w:space="0" w:color="auto"/>
              <w:bottom w:val="single" w:sz="4" w:space="0" w:color="auto"/>
              <w:right w:val="single" w:sz="4" w:space="0" w:color="auto"/>
            </w:tcBorders>
          </w:tcPr>
          <w:p w:rsidR="00F47D84" w:rsidRPr="007260C0" w:rsidRDefault="00F47D84" w:rsidP="003F6AB1">
            <w:pPr>
              <w:pStyle w:val="Header"/>
              <w:spacing w:before="20" w:after="20"/>
              <w:jc w:val="left"/>
              <w:rPr>
                <w:rFonts w:ascii="Times New Roman" w:hAnsi="Times New Roman"/>
                <w:sz w:val="24"/>
              </w:rPr>
            </w:pPr>
          </w:p>
        </w:tc>
      </w:tr>
      <w:tr w:rsidR="009E2CFB" w:rsidTr="0015156F">
        <w:trPr>
          <w:trHeight w:val="495"/>
        </w:trPr>
        <w:tc>
          <w:tcPr>
            <w:tcW w:w="1244" w:type="dxa"/>
            <w:tcBorders>
              <w:left w:val="single" w:sz="4" w:space="0" w:color="auto"/>
              <w:bottom w:val="single" w:sz="4" w:space="0" w:color="auto"/>
              <w:right w:val="single" w:sz="4" w:space="0" w:color="auto"/>
            </w:tcBorders>
          </w:tcPr>
          <w:p w:rsidR="009E2CFB" w:rsidRPr="007260C0" w:rsidRDefault="009E2CFB" w:rsidP="007F1B7D">
            <w:pPr>
              <w:pStyle w:val="Header"/>
              <w:spacing w:before="20" w:after="20"/>
              <w:jc w:val="left"/>
              <w:rPr>
                <w:rFonts w:ascii="Times New Roman" w:hAnsi="Times New Roman"/>
                <w:b/>
                <w:sz w:val="24"/>
              </w:rPr>
            </w:pPr>
          </w:p>
        </w:tc>
        <w:tc>
          <w:tcPr>
            <w:tcW w:w="2232" w:type="dxa"/>
            <w:gridSpan w:val="2"/>
            <w:tcBorders>
              <w:top w:val="single" w:sz="4" w:space="0" w:color="auto"/>
              <w:left w:val="single" w:sz="4" w:space="0" w:color="auto"/>
              <w:bottom w:val="single" w:sz="4" w:space="0" w:color="auto"/>
              <w:right w:val="single" w:sz="4" w:space="0" w:color="auto"/>
            </w:tcBorders>
          </w:tcPr>
          <w:p w:rsidR="009E2CFB" w:rsidRPr="007260C0" w:rsidRDefault="001C306D" w:rsidP="007F1B7D">
            <w:pPr>
              <w:pStyle w:val="Header"/>
              <w:spacing w:before="20" w:after="20"/>
              <w:jc w:val="left"/>
              <w:rPr>
                <w:rFonts w:ascii="Times New Roman" w:hAnsi="Times New Roman"/>
                <w:b/>
                <w:sz w:val="24"/>
              </w:rPr>
            </w:pPr>
            <w:r w:rsidRPr="007260C0">
              <w:rPr>
                <w:rFonts w:ascii="Times New Roman" w:hAnsi="Times New Roman"/>
                <w:b/>
                <w:sz w:val="24"/>
              </w:rPr>
              <w:t>Persona</w:t>
            </w:r>
            <w:r w:rsidR="009E2CFB" w:rsidRPr="007260C0">
              <w:rPr>
                <w:rFonts w:ascii="Times New Roman" w:hAnsi="Times New Roman"/>
                <w:b/>
                <w:sz w:val="24"/>
              </w:rPr>
              <w:t>l email id</w:t>
            </w:r>
          </w:p>
          <w:p w:rsidR="009E2CFB" w:rsidRPr="007260C0" w:rsidRDefault="009E2CFB" w:rsidP="007F1B7D">
            <w:pPr>
              <w:pStyle w:val="Header"/>
              <w:spacing w:before="20" w:after="20"/>
              <w:jc w:val="left"/>
              <w:rPr>
                <w:rFonts w:ascii="Times New Roman" w:hAnsi="Times New Roman"/>
                <w:b/>
                <w:sz w:val="24"/>
              </w:rPr>
            </w:pPr>
            <w:r w:rsidRPr="007260C0">
              <w:rPr>
                <w:rFonts w:ascii="Times New Roman" w:hAnsi="Times New Roman"/>
                <w:b/>
                <w:sz w:val="24"/>
              </w:rPr>
              <w:t>(if any)</w:t>
            </w:r>
          </w:p>
        </w:tc>
        <w:tc>
          <w:tcPr>
            <w:tcW w:w="5239" w:type="dxa"/>
            <w:tcBorders>
              <w:top w:val="single" w:sz="4" w:space="0" w:color="auto"/>
              <w:left w:val="single" w:sz="4" w:space="0" w:color="auto"/>
              <w:bottom w:val="single" w:sz="4" w:space="0" w:color="auto"/>
              <w:right w:val="single" w:sz="4" w:space="0" w:color="auto"/>
            </w:tcBorders>
          </w:tcPr>
          <w:p w:rsidR="009E2CFB" w:rsidRPr="007260C0" w:rsidRDefault="00C44676" w:rsidP="00913CEF">
            <w:pPr>
              <w:pStyle w:val="Header"/>
              <w:spacing w:before="20" w:after="20"/>
              <w:jc w:val="left"/>
            </w:pPr>
            <w:r>
              <w:rPr>
                <w:rFonts w:ascii="Times New Roman" w:hAnsi="Times New Roman"/>
                <w:sz w:val="24"/>
              </w:rPr>
              <w:t>Munirathnam.dama</w:t>
            </w:r>
            <w:r w:rsidR="00DA2F16" w:rsidRPr="007260C0">
              <w:rPr>
                <w:rFonts w:ascii="Times New Roman" w:hAnsi="Times New Roman"/>
                <w:sz w:val="24"/>
              </w:rPr>
              <w:t>@gmail.com</w:t>
            </w:r>
          </w:p>
        </w:tc>
      </w:tr>
      <w:tr w:rsidR="009D391C" w:rsidTr="0015156F">
        <w:trPr>
          <w:trHeight w:val="291"/>
        </w:trPr>
        <w:tc>
          <w:tcPr>
            <w:tcW w:w="3476" w:type="dxa"/>
            <w:gridSpan w:val="3"/>
            <w:tcBorders>
              <w:top w:val="single" w:sz="4" w:space="0" w:color="auto"/>
              <w:left w:val="single" w:sz="4" w:space="0" w:color="auto"/>
              <w:bottom w:val="single" w:sz="4" w:space="0" w:color="auto"/>
              <w:right w:val="single" w:sz="4" w:space="0" w:color="auto"/>
            </w:tcBorders>
          </w:tcPr>
          <w:p w:rsidR="009D391C" w:rsidRPr="007260C0" w:rsidRDefault="009D391C" w:rsidP="007F1B7D">
            <w:pPr>
              <w:pStyle w:val="Header"/>
              <w:spacing w:before="20" w:after="20"/>
              <w:jc w:val="left"/>
              <w:rPr>
                <w:rFonts w:ascii="Times New Roman" w:hAnsi="Times New Roman"/>
                <w:b/>
                <w:sz w:val="24"/>
              </w:rPr>
            </w:pPr>
            <w:r w:rsidRPr="007260C0">
              <w:rPr>
                <w:rFonts w:ascii="Times New Roman" w:hAnsi="Times New Roman"/>
                <w:b/>
                <w:sz w:val="24"/>
              </w:rPr>
              <w:t>Location</w:t>
            </w:r>
          </w:p>
        </w:tc>
        <w:tc>
          <w:tcPr>
            <w:tcW w:w="5239" w:type="dxa"/>
            <w:tcBorders>
              <w:top w:val="single" w:sz="4" w:space="0" w:color="auto"/>
              <w:left w:val="single" w:sz="4" w:space="0" w:color="auto"/>
              <w:bottom w:val="single" w:sz="4" w:space="0" w:color="auto"/>
              <w:right w:val="single" w:sz="4" w:space="0" w:color="auto"/>
            </w:tcBorders>
          </w:tcPr>
          <w:p w:rsidR="009D391C" w:rsidRPr="007260C0" w:rsidRDefault="003F6AB1" w:rsidP="007F1B7D">
            <w:pPr>
              <w:pStyle w:val="Header"/>
              <w:spacing w:before="20" w:after="20"/>
              <w:jc w:val="left"/>
              <w:rPr>
                <w:rFonts w:ascii="Times New Roman" w:hAnsi="Times New Roman"/>
                <w:sz w:val="24"/>
              </w:rPr>
            </w:pPr>
            <w:r w:rsidRPr="007260C0">
              <w:rPr>
                <w:rFonts w:ascii="Times New Roman" w:hAnsi="Times New Roman"/>
                <w:sz w:val="24"/>
              </w:rPr>
              <w:t>Chennai</w:t>
            </w:r>
          </w:p>
        </w:tc>
      </w:tr>
      <w:tr w:rsidR="009D391C" w:rsidTr="0015156F">
        <w:trPr>
          <w:trHeight w:val="233"/>
        </w:trPr>
        <w:tc>
          <w:tcPr>
            <w:tcW w:w="2207" w:type="dxa"/>
            <w:gridSpan w:val="2"/>
            <w:vMerge w:val="restart"/>
            <w:tcBorders>
              <w:top w:val="single" w:sz="4" w:space="0" w:color="auto"/>
              <w:left w:val="single" w:sz="4" w:space="0" w:color="auto"/>
              <w:right w:val="single" w:sz="4" w:space="0" w:color="auto"/>
            </w:tcBorders>
          </w:tcPr>
          <w:p w:rsidR="009D391C" w:rsidRPr="007260C0" w:rsidRDefault="009D391C" w:rsidP="007F1B7D">
            <w:pPr>
              <w:pStyle w:val="Heading7"/>
              <w:tabs>
                <w:tab w:val="left" w:pos="360"/>
                <w:tab w:val="left" w:pos="720"/>
                <w:tab w:val="left" w:pos="3960"/>
                <w:tab w:val="left" w:pos="4320"/>
              </w:tabs>
              <w:jc w:val="left"/>
            </w:pPr>
          </w:p>
          <w:p w:rsidR="009D391C" w:rsidRPr="007260C0" w:rsidRDefault="009D391C" w:rsidP="007F1B7D">
            <w:pPr>
              <w:pStyle w:val="Heading7"/>
              <w:tabs>
                <w:tab w:val="left" w:pos="360"/>
                <w:tab w:val="left" w:pos="720"/>
                <w:tab w:val="left" w:pos="3960"/>
                <w:tab w:val="left" w:pos="4320"/>
              </w:tabs>
              <w:jc w:val="left"/>
              <w:rPr>
                <w:b/>
              </w:rPr>
            </w:pPr>
            <w:r w:rsidRPr="007260C0">
              <w:rPr>
                <w:b/>
              </w:rPr>
              <w:t>Contact Numbers</w:t>
            </w:r>
          </w:p>
          <w:p w:rsidR="009D391C" w:rsidRDefault="009D391C" w:rsidP="007F1B7D">
            <w:pPr>
              <w:jc w:val="left"/>
            </w:pPr>
          </w:p>
          <w:p w:rsidR="009D391C" w:rsidRDefault="009D391C" w:rsidP="007F1B7D">
            <w:pPr>
              <w:tabs>
                <w:tab w:val="left" w:pos="360"/>
                <w:tab w:val="left" w:pos="720"/>
                <w:tab w:val="left" w:pos="3960"/>
                <w:tab w:val="left" w:pos="4320"/>
              </w:tabs>
              <w:jc w:val="left"/>
              <w:rPr>
                <w:rFonts w:ascii="Times New Roman" w:hAnsi="Times New Roman"/>
                <w:b/>
                <w:sz w:val="24"/>
              </w:rPr>
            </w:pPr>
          </w:p>
        </w:tc>
        <w:tc>
          <w:tcPr>
            <w:tcW w:w="1269" w:type="dxa"/>
            <w:tcBorders>
              <w:top w:val="single" w:sz="4" w:space="0" w:color="auto"/>
              <w:left w:val="single" w:sz="4" w:space="0" w:color="auto"/>
              <w:bottom w:val="single" w:sz="4" w:space="0" w:color="auto"/>
              <w:right w:val="single" w:sz="4" w:space="0" w:color="auto"/>
            </w:tcBorders>
          </w:tcPr>
          <w:p w:rsidR="009D391C" w:rsidRDefault="009D391C" w:rsidP="007F1B7D">
            <w:pPr>
              <w:tabs>
                <w:tab w:val="left" w:pos="360"/>
                <w:tab w:val="left" w:pos="720"/>
                <w:tab w:val="left" w:pos="3960"/>
                <w:tab w:val="left" w:pos="4320"/>
              </w:tabs>
              <w:jc w:val="left"/>
              <w:rPr>
                <w:rFonts w:ascii="Times New Roman" w:hAnsi="Times New Roman"/>
                <w:b/>
                <w:sz w:val="24"/>
              </w:rPr>
            </w:pPr>
            <w:r>
              <w:rPr>
                <w:rFonts w:ascii="Times New Roman" w:hAnsi="Times New Roman"/>
                <w:b/>
                <w:sz w:val="24"/>
              </w:rPr>
              <w:t>Home:</w:t>
            </w:r>
          </w:p>
        </w:tc>
        <w:tc>
          <w:tcPr>
            <w:tcW w:w="5239" w:type="dxa"/>
            <w:tcBorders>
              <w:top w:val="single" w:sz="4" w:space="0" w:color="auto"/>
              <w:left w:val="single" w:sz="4" w:space="0" w:color="auto"/>
              <w:bottom w:val="single" w:sz="4" w:space="0" w:color="auto"/>
              <w:right w:val="single" w:sz="4" w:space="0" w:color="auto"/>
            </w:tcBorders>
          </w:tcPr>
          <w:p w:rsidR="009D391C" w:rsidRDefault="009D391C" w:rsidP="00605E4B">
            <w:pPr>
              <w:tabs>
                <w:tab w:val="left" w:pos="360"/>
                <w:tab w:val="left" w:pos="720"/>
                <w:tab w:val="left" w:pos="3960"/>
                <w:tab w:val="left" w:pos="4320"/>
              </w:tabs>
              <w:jc w:val="left"/>
              <w:rPr>
                <w:rFonts w:ascii="Times New Roman" w:hAnsi="Times New Roman"/>
                <w:sz w:val="24"/>
              </w:rPr>
            </w:pPr>
          </w:p>
        </w:tc>
      </w:tr>
      <w:tr w:rsidR="009D391C" w:rsidTr="0015156F">
        <w:trPr>
          <w:trHeight w:val="291"/>
        </w:trPr>
        <w:tc>
          <w:tcPr>
            <w:tcW w:w="2207" w:type="dxa"/>
            <w:gridSpan w:val="2"/>
            <w:vMerge/>
            <w:tcBorders>
              <w:left w:val="single" w:sz="4" w:space="0" w:color="auto"/>
              <w:right w:val="single" w:sz="4" w:space="0" w:color="auto"/>
            </w:tcBorders>
          </w:tcPr>
          <w:p w:rsidR="009D391C" w:rsidRPr="007260C0" w:rsidRDefault="009D391C" w:rsidP="007F1B7D">
            <w:pPr>
              <w:pStyle w:val="Heading7"/>
              <w:tabs>
                <w:tab w:val="left" w:pos="360"/>
                <w:tab w:val="left" w:pos="720"/>
                <w:tab w:val="left" w:pos="3960"/>
                <w:tab w:val="left" w:pos="4320"/>
              </w:tabs>
              <w:jc w:val="left"/>
            </w:pPr>
          </w:p>
        </w:tc>
        <w:tc>
          <w:tcPr>
            <w:tcW w:w="1269" w:type="dxa"/>
            <w:tcBorders>
              <w:top w:val="single" w:sz="4" w:space="0" w:color="auto"/>
              <w:left w:val="single" w:sz="4" w:space="0" w:color="auto"/>
              <w:bottom w:val="single" w:sz="4" w:space="0" w:color="auto"/>
              <w:right w:val="single" w:sz="4" w:space="0" w:color="auto"/>
            </w:tcBorders>
          </w:tcPr>
          <w:p w:rsidR="009D391C" w:rsidRDefault="009D391C" w:rsidP="007F1B7D">
            <w:pPr>
              <w:tabs>
                <w:tab w:val="left" w:pos="360"/>
                <w:tab w:val="left" w:pos="720"/>
                <w:tab w:val="left" w:pos="3960"/>
                <w:tab w:val="left" w:pos="4320"/>
              </w:tabs>
              <w:jc w:val="left"/>
            </w:pPr>
            <w:smartTag w:uri="urn:schemas-microsoft-com:office:smarttags" w:element="City">
              <w:smartTag w:uri="urn:schemas-microsoft-com:office:smarttags" w:element="place">
                <w:r>
                  <w:rPr>
                    <w:rFonts w:ascii="Times New Roman" w:hAnsi="Times New Roman"/>
                    <w:b/>
                    <w:sz w:val="24"/>
                  </w:rPr>
                  <w:t>Mobile</w:t>
                </w:r>
              </w:smartTag>
            </w:smartTag>
            <w:r>
              <w:rPr>
                <w:rFonts w:ascii="Times New Roman" w:hAnsi="Times New Roman"/>
                <w:b/>
                <w:sz w:val="24"/>
              </w:rPr>
              <w:t>:</w:t>
            </w:r>
          </w:p>
        </w:tc>
        <w:tc>
          <w:tcPr>
            <w:tcW w:w="5239" w:type="dxa"/>
            <w:tcBorders>
              <w:top w:val="single" w:sz="4" w:space="0" w:color="auto"/>
              <w:left w:val="single" w:sz="4" w:space="0" w:color="auto"/>
              <w:bottom w:val="single" w:sz="4" w:space="0" w:color="auto"/>
              <w:right w:val="single" w:sz="4" w:space="0" w:color="auto"/>
            </w:tcBorders>
          </w:tcPr>
          <w:p w:rsidR="009D391C" w:rsidRDefault="003F6AB1" w:rsidP="00AA256F">
            <w:pPr>
              <w:tabs>
                <w:tab w:val="left" w:pos="360"/>
                <w:tab w:val="left" w:pos="720"/>
                <w:tab w:val="left" w:pos="3960"/>
                <w:tab w:val="left" w:pos="4320"/>
              </w:tabs>
              <w:jc w:val="left"/>
              <w:rPr>
                <w:rFonts w:ascii="Times New Roman" w:hAnsi="Times New Roman"/>
                <w:sz w:val="24"/>
              </w:rPr>
            </w:pPr>
            <w:r>
              <w:rPr>
                <w:rFonts w:ascii="Times New Roman" w:hAnsi="Times New Roman"/>
                <w:sz w:val="24"/>
              </w:rPr>
              <w:t>91</w:t>
            </w:r>
            <w:r w:rsidR="00C360CA">
              <w:rPr>
                <w:rFonts w:ascii="Times New Roman" w:hAnsi="Times New Roman"/>
                <w:sz w:val="24"/>
              </w:rPr>
              <w:t xml:space="preserve"> + </w:t>
            </w:r>
            <w:r w:rsidR="00EF7C17">
              <w:rPr>
                <w:rFonts w:ascii="Times New Roman" w:hAnsi="Times New Roman"/>
                <w:sz w:val="24"/>
              </w:rPr>
              <w:t>7981207677</w:t>
            </w:r>
          </w:p>
        </w:tc>
      </w:tr>
      <w:tr w:rsidR="009D391C" w:rsidTr="0015156F">
        <w:trPr>
          <w:trHeight w:val="684"/>
        </w:trPr>
        <w:tc>
          <w:tcPr>
            <w:tcW w:w="2207" w:type="dxa"/>
            <w:gridSpan w:val="2"/>
            <w:vMerge/>
            <w:tcBorders>
              <w:left w:val="single" w:sz="4" w:space="0" w:color="auto"/>
              <w:bottom w:val="single" w:sz="4" w:space="0" w:color="auto"/>
              <w:right w:val="single" w:sz="4" w:space="0" w:color="auto"/>
            </w:tcBorders>
          </w:tcPr>
          <w:p w:rsidR="009D391C" w:rsidRPr="007260C0" w:rsidRDefault="009D391C" w:rsidP="007F1B7D">
            <w:pPr>
              <w:pStyle w:val="Heading7"/>
              <w:tabs>
                <w:tab w:val="left" w:pos="360"/>
                <w:tab w:val="left" w:pos="720"/>
                <w:tab w:val="left" w:pos="3960"/>
                <w:tab w:val="left" w:pos="4320"/>
              </w:tabs>
              <w:jc w:val="left"/>
            </w:pPr>
          </w:p>
        </w:tc>
        <w:tc>
          <w:tcPr>
            <w:tcW w:w="1269" w:type="dxa"/>
            <w:tcBorders>
              <w:top w:val="single" w:sz="4" w:space="0" w:color="auto"/>
              <w:left w:val="single" w:sz="4" w:space="0" w:color="auto"/>
              <w:bottom w:val="single" w:sz="4" w:space="0" w:color="auto"/>
              <w:right w:val="single" w:sz="4" w:space="0" w:color="auto"/>
            </w:tcBorders>
          </w:tcPr>
          <w:p w:rsidR="009D391C" w:rsidRDefault="009D391C" w:rsidP="007F1B7D">
            <w:pPr>
              <w:tabs>
                <w:tab w:val="left" w:pos="360"/>
                <w:tab w:val="left" w:pos="720"/>
                <w:tab w:val="left" w:pos="3960"/>
                <w:tab w:val="left" w:pos="4320"/>
              </w:tabs>
              <w:jc w:val="left"/>
            </w:pPr>
            <w:r>
              <w:rPr>
                <w:rFonts w:ascii="Times New Roman" w:hAnsi="Times New Roman"/>
                <w:b/>
                <w:sz w:val="24"/>
              </w:rPr>
              <w:t>Work:</w:t>
            </w:r>
          </w:p>
        </w:tc>
        <w:tc>
          <w:tcPr>
            <w:tcW w:w="5239" w:type="dxa"/>
            <w:tcBorders>
              <w:top w:val="single" w:sz="4" w:space="0" w:color="auto"/>
              <w:left w:val="single" w:sz="4" w:space="0" w:color="auto"/>
              <w:bottom w:val="single" w:sz="4" w:space="0" w:color="auto"/>
              <w:right w:val="single" w:sz="4" w:space="0" w:color="auto"/>
            </w:tcBorders>
          </w:tcPr>
          <w:p w:rsidR="009D391C" w:rsidRPr="000B0003" w:rsidRDefault="009D391C" w:rsidP="007F1B7D">
            <w:pPr>
              <w:tabs>
                <w:tab w:val="left" w:pos="360"/>
                <w:tab w:val="left" w:pos="720"/>
                <w:tab w:val="left" w:pos="3960"/>
                <w:tab w:val="left" w:pos="4320"/>
              </w:tabs>
              <w:jc w:val="left"/>
              <w:rPr>
                <w:rFonts w:ascii="Times New Roman" w:hAnsi="Times New Roman"/>
                <w:sz w:val="24"/>
              </w:rPr>
            </w:pPr>
          </w:p>
        </w:tc>
      </w:tr>
    </w:tbl>
    <w:p w:rsidR="00F47D84" w:rsidRDefault="00F47D84" w:rsidP="0015156F">
      <w:pPr>
        <w:pStyle w:val="BodyText2"/>
        <w:numPr>
          <w:ilvl w:val="0"/>
          <w:numId w:val="0"/>
        </w:numPr>
        <w:jc w:val="left"/>
        <w:rPr>
          <w:spacing w:val="0"/>
          <w:sz w:val="22"/>
        </w:rPr>
      </w:pPr>
    </w:p>
    <w:sectPr w:rsidR="00F47D84" w:rsidSect="00F47D84">
      <w:headerReference w:type="default" r:id="rId8"/>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0189F" w:rsidRDefault="00D0189F">
      <w:pPr>
        <w:pStyle w:val="Header"/>
      </w:pPr>
      <w:r>
        <w:separator/>
      </w:r>
    </w:p>
  </w:endnote>
  <w:endnote w:type="continuationSeparator" w:id="0">
    <w:p w:rsidR="00D0189F" w:rsidRDefault="00D0189F">
      <w:pPr>
        <w:pStyle w:val="Heade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tblBorders>
      <w:tblLayout w:type="fixed"/>
      <w:tblLook w:val="0000" w:firstRow="0" w:lastRow="0" w:firstColumn="0" w:lastColumn="0" w:noHBand="0" w:noVBand="0"/>
    </w:tblPr>
    <w:tblGrid>
      <w:gridCol w:w="3192"/>
      <w:gridCol w:w="3192"/>
      <w:gridCol w:w="2454"/>
    </w:tblGrid>
    <w:tr w:rsidR="0079256D">
      <w:tc>
        <w:tcPr>
          <w:tcW w:w="3192" w:type="dxa"/>
        </w:tcPr>
        <w:p w:rsidR="0079256D" w:rsidRDefault="0079256D">
          <w:pPr>
            <w:pStyle w:val="Footer"/>
            <w:rPr>
              <w:rFonts w:ascii="Times New Roman" w:hAnsi="Times New Roman"/>
              <w:sz w:val="20"/>
            </w:rPr>
          </w:pPr>
          <w:r>
            <w:rPr>
              <w:rFonts w:ascii="Times New Roman" w:hAnsi="Times New Roman"/>
              <w:snapToGrid w:val="0"/>
              <w:sz w:val="20"/>
            </w:rPr>
            <w:t xml:space="preserve">Page </w:t>
          </w:r>
          <w:r w:rsidR="003A1403">
            <w:rPr>
              <w:rFonts w:ascii="Times New Roman" w:hAnsi="Times New Roman"/>
              <w:snapToGrid w:val="0"/>
              <w:sz w:val="20"/>
            </w:rPr>
            <w:fldChar w:fldCharType="begin"/>
          </w:r>
          <w:r>
            <w:rPr>
              <w:rFonts w:ascii="Times New Roman" w:hAnsi="Times New Roman"/>
              <w:snapToGrid w:val="0"/>
              <w:sz w:val="20"/>
            </w:rPr>
            <w:instrText xml:space="preserve"> PAGE </w:instrText>
          </w:r>
          <w:r w:rsidR="003A1403">
            <w:rPr>
              <w:rFonts w:ascii="Times New Roman" w:hAnsi="Times New Roman"/>
              <w:snapToGrid w:val="0"/>
              <w:sz w:val="20"/>
            </w:rPr>
            <w:fldChar w:fldCharType="separate"/>
          </w:r>
          <w:r w:rsidR="00962096">
            <w:rPr>
              <w:rFonts w:ascii="Times New Roman" w:hAnsi="Times New Roman"/>
              <w:noProof/>
              <w:snapToGrid w:val="0"/>
              <w:sz w:val="20"/>
            </w:rPr>
            <w:t>1</w:t>
          </w:r>
          <w:r w:rsidR="003A1403">
            <w:rPr>
              <w:rFonts w:ascii="Times New Roman" w:hAnsi="Times New Roman"/>
              <w:snapToGrid w:val="0"/>
              <w:sz w:val="20"/>
            </w:rPr>
            <w:fldChar w:fldCharType="end"/>
          </w:r>
        </w:p>
      </w:tc>
      <w:tc>
        <w:tcPr>
          <w:tcW w:w="3192" w:type="dxa"/>
        </w:tcPr>
        <w:p w:rsidR="0079256D" w:rsidRDefault="0079256D">
          <w:pPr>
            <w:pStyle w:val="Footer"/>
            <w:jc w:val="center"/>
            <w:rPr>
              <w:rFonts w:ascii="Times New Roman" w:hAnsi="Times New Roman"/>
              <w:sz w:val="20"/>
            </w:rPr>
          </w:pPr>
        </w:p>
      </w:tc>
      <w:tc>
        <w:tcPr>
          <w:tcW w:w="2454" w:type="dxa"/>
        </w:tcPr>
        <w:p w:rsidR="0079256D" w:rsidRDefault="0079256D">
          <w:pPr>
            <w:pStyle w:val="Footer"/>
            <w:jc w:val="right"/>
            <w:rPr>
              <w:rFonts w:ascii="Times New Roman" w:hAnsi="Times New Roman"/>
              <w:sz w:val="20"/>
            </w:rPr>
          </w:pPr>
        </w:p>
      </w:tc>
    </w:tr>
  </w:tbl>
  <w:p w:rsidR="0079256D" w:rsidRDefault="0079256D">
    <w:pPr>
      <w:pStyle w:val="Footer"/>
    </w:pPr>
  </w:p>
  <w:p w:rsidR="0079256D" w:rsidRDefault="0079256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0189F" w:rsidRDefault="00D0189F">
      <w:pPr>
        <w:pStyle w:val="Header"/>
      </w:pPr>
      <w:r>
        <w:separator/>
      </w:r>
    </w:p>
  </w:footnote>
  <w:footnote w:type="continuationSeparator" w:id="0">
    <w:p w:rsidR="00D0189F" w:rsidRDefault="00D0189F">
      <w:pPr>
        <w:pStyle w:val="Header"/>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256D" w:rsidRPr="00560AF2" w:rsidRDefault="0079256D">
    <w:pPr>
      <w:pStyle w:val="Header"/>
    </w:pPr>
    <w:r>
      <w:tab/>
    </w:r>
    <w:r>
      <w:tab/>
    </w:r>
    <w:r w:rsidRPr="00DF54F9">
      <w:rPr>
        <w:noProof/>
        <w:sz w:val="20"/>
      </w:rPr>
      <w:drawing>
        <wp:inline distT="0" distB="0" distL="0" distR="0">
          <wp:extent cx="876300" cy="333375"/>
          <wp:effectExtent l="19050" t="0" r="0" b="0"/>
          <wp:docPr id="4" name="Picture 4" descr="TM_logo_standal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M_logo_standalone"/>
                  <pic:cNvPicPr>
                    <a:picLocks noChangeAspect="1" noChangeArrowheads="1"/>
                  </pic:cNvPicPr>
                </pic:nvPicPr>
                <pic:blipFill>
                  <a:blip r:embed="rId1"/>
                  <a:srcRect/>
                  <a:stretch>
                    <a:fillRect/>
                  </a:stretch>
                </pic:blipFill>
                <pic:spPr bwMode="auto">
                  <a:xfrm>
                    <a:off x="0" y="0"/>
                    <a:ext cx="876300" cy="333375"/>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9pt;height:9pt" o:bullet="t">
        <v:imagedata r:id="rId1" o:title="BD14655_"/>
      </v:shape>
    </w:pict>
  </w:numPicBullet>
  <w:abstractNum w:abstractNumId="0" w15:restartNumberingAfterBreak="0">
    <w:nsid w:val="00000002"/>
    <w:multiLevelType w:val="multilevel"/>
    <w:tmpl w:val="00000002"/>
    <w:name w:val="WW8Num2"/>
    <w:lvl w:ilvl="0">
      <w:start w:val="1"/>
      <w:numFmt w:val="none"/>
      <w:suff w:val="nothing"/>
      <w:lvlText w:val=""/>
      <w:lvlJc w:val="left"/>
      <w:pPr>
        <w:tabs>
          <w:tab w:val="num" w:pos="0"/>
        </w:tabs>
        <w:ind w:left="432" w:hanging="432"/>
      </w:pPr>
      <w:rPr>
        <w:rFonts w:ascii="Symbol" w:hAnsi="Symbol" w:cs="Symbol"/>
      </w:r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000004"/>
    <w:multiLevelType w:val="singleLevel"/>
    <w:tmpl w:val="00000004"/>
    <w:name w:val="WW8Num4"/>
    <w:lvl w:ilvl="0">
      <w:start w:val="1"/>
      <w:numFmt w:val="bullet"/>
      <w:lvlText w:val=""/>
      <w:lvlJc w:val="left"/>
      <w:pPr>
        <w:tabs>
          <w:tab w:val="num" w:pos="360"/>
        </w:tabs>
        <w:ind w:left="360" w:hanging="360"/>
      </w:pPr>
      <w:rPr>
        <w:rFonts w:ascii="Symbol" w:hAnsi="Symbol" w:cs="Symbol"/>
      </w:rPr>
    </w:lvl>
  </w:abstractNum>
  <w:abstractNum w:abstractNumId="2" w15:restartNumberingAfterBreak="0">
    <w:nsid w:val="00000005"/>
    <w:multiLevelType w:val="singleLevel"/>
    <w:tmpl w:val="00000005"/>
    <w:name w:val="WW8Num5"/>
    <w:lvl w:ilvl="0">
      <w:start w:val="1"/>
      <w:numFmt w:val="bullet"/>
      <w:lvlText w:val=""/>
      <w:lvlJc w:val="left"/>
      <w:pPr>
        <w:tabs>
          <w:tab w:val="num" w:pos="1260"/>
        </w:tabs>
        <w:ind w:left="1980" w:hanging="360"/>
      </w:pPr>
      <w:rPr>
        <w:rFonts w:ascii="Symbol" w:hAnsi="Symbol" w:cs="Wingdings"/>
        <w:lang w:val="en-GB"/>
      </w:rPr>
    </w:lvl>
  </w:abstractNum>
  <w:abstractNum w:abstractNumId="3" w15:restartNumberingAfterBreak="0">
    <w:nsid w:val="00000007"/>
    <w:multiLevelType w:val="singleLevel"/>
    <w:tmpl w:val="00000007"/>
    <w:name w:val="WW8Num7"/>
    <w:lvl w:ilvl="0">
      <w:start w:val="1"/>
      <w:numFmt w:val="bullet"/>
      <w:lvlText w:val=""/>
      <w:lvlJc w:val="left"/>
      <w:pPr>
        <w:tabs>
          <w:tab w:val="num" w:pos="0"/>
        </w:tabs>
        <w:ind w:left="1800" w:hanging="360"/>
      </w:pPr>
      <w:rPr>
        <w:rFonts w:ascii="Symbol" w:hAnsi="Symbol" w:cs="Symbol"/>
      </w:rPr>
    </w:lvl>
  </w:abstractNum>
  <w:abstractNum w:abstractNumId="4" w15:restartNumberingAfterBreak="0">
    <w:nsid w:val="023D19F3"/>
    <w:multiLevelType w:val="hybridMultilevel"/>
    <w:tmpl w:val="84E27AF2"/>
    <w:lvl w:ilvl="0" w:tplc="3A8EAE34">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0854BC"/>
    <w:multiLevelType w:val="hybridMultilevel"/>
    <w:tmpl w:val="E99EE8B6"/>
    <w:lvl w:ilvl="0" w:tplc="9724A6C2">
      <w:start w:val="1"/>
      <w:numFmt w:val="bullet"/>
      <w:lvlText w:val=""/>
      <w:lvlJc w:val="left"/>
      <w:pPr>
        <w:tabs>
          <w:tab w:val="num" w:pos="720"/>
        </w:tabs>
        <w:ind w:left="720" w:hanging="360"/>
      </w:pPr>
      <w:rPr>
        <w:rFonts w:ascii="Wingdings" w:hAnsi="Wingdings" w:hint="default"/>
      </w:rPr>
    </w:lvl>
    <w:lvl w:ilvl="1" w:tplc="FE10621A">
      <w:start w:val="97"/>
      <w:numFmt w:val="bullet"/>
      <w:lvlText w:val=""/>
      <w:lvlJc w:val="left"/>
      <w:pPr>
        <w:tabs>
          <w:tab w:val="num" w:pos="1440"/>
        </w:tabs>
        <w:ind w:left="1440" w:hanging="360"/>
      </w:pPr>
      <w:rPr>
        <w:rFonts w:ascii="Wingdings" w:hAnsi="Wingdings" w:hint="default"/>
      </w:rPr>
    </w:lvl>
    <w:lvl w:ilvl="2" w:tplc="8EB677C4">
      <w:start w:val="1"/>
      <w:numFmt w:val="bullet"/>
      <w:lvlText w:val="-"/>
      <w:lvlJc w:val="left"/>
      <w:pPr>
        <w:ind w:left="2160" w:hanging="360"/>
      </w:pPr>
      <w:rPr>
        <w:rFonts w:ascii="Arial" w:eastAsia="Times New Roman" w:hAnsi="Arial" w:cs="Arial" w:hint="default"/>
      </w:rPr>
    </w:lvl>
    <w:lvl w:ilvl="3" w:tplc="976A5924" w:tentative="1">
      <w:start w:val="1"/>
      <w:numFmt w:val="bullet"/>
      <w:lvlText w:val=""/>
      <w:lvlJc w:val="left"/>
      <w:pPr>
        <w:tabs>
          <w:tab w:val="num" w:pos="2880"/>
        </w:tabs>
        <w:ind w:left="2880" w:hanging="360"/>
      </w:pPr>
      <w:rPr>
        <w:rFonts w:ascii="Wingdings" w:hAnsi="Wingdings" w:hint="default"/>
      </w:rPr>
    </w:lvl>
    <w:lvl w:ilvl="4" w:tplc="456462F2" w:tentative="1">
      <w:start w:val="1"/>
      <w:numFmt w:val="bullet"/>
      <w:lvlText w:val=""/>
      <w:lvlJc w:val="left"/>
      <w:pPr>
        <w:tabs>
          <w:tab w:val="num" w:pos="3600"/>
        </w:tabs>
        <w:ind w:left="3600" w:hanging="360"/>
      </w:pPr>
      <w:rPr>
        <w:rFonts w:ascii="Wingdings" w:hAnsi="Wingdings" w:hint="default"/>
      </w:rPr>
    </w:lvl>
    <w:lvl w:ilvl="5" w:tplc="5510C86E" w:tentative="1">
      <w:start w:val="1"/>
      <w:numFmt w:val="bullet"/>
      <w:lvlText w:val=""/>
      <w:lvlJc w:val="left"/>
      <w:pPr>
        <w:tabs>
          <w:tab w:val="num" w:pos="4320"/>
        </w:tabs>
        <w:ind w:left="4320" w:hanging="360"/>
      </w:pPr>
      <w:rPr>
        <w:rFonts w:ascii="Wingdings" w:hAnsi="Wingdings" w:hint="default"/>
      </w:rPr>
    </w:lvl>
    <w:lvl w:ilvl="6" w:tplc="C59EBF1C" w:tentative="1">
      <w:start w:val="1"/>
      <w:numFmt w:val="bullet"/>
      <w:lvlText w:val=""/>
      <w:lvlJc w:val="left"/>
      <w:pPr>
        <w:tabs>
          <w:tab w:val="num" w:pos="5040"/>
        </w:tabs>
        <w:ind w:left="5040" w:hanging="360"/>
      </w:pPr>
      <w:rPr>
        <w:rFonts w:ascii="Wingdings" w:hAnsi="Wingdings" w:hint="default"/>
      </w:rPr>
    </w:lvl>
    <w:lvl w:ilvl="7" w:tplc="1A709D08" w:tentative="1">
      <w:start w:val="1"/>
      <w:numFmt w:val="bullet"/>
      <w:lvlText w:val=""/>
      <w:lvlJc w:val="left"/>
      <w:pPr>
        <w:tabs>
          <w:tab w:val="num" w:pos="5760"/>
        </w:tabs>
        <w:ind w:left="5760" w:hanging="360"/>
      </w:pPr>
      <w:rPr>
        <w:rFonts w:ascii="Wingdings" w:hAnsi="Wingdings" w:hint="default"/>
      </w:rPr>
    </w:lvl>
    <w:lvl w:ilvl="8" w:tplc="AA2A7FD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1D65505"/>
    <w:multiLevelType w:val="hybridMultilevel"/>
    <w:tmpl w:val="115423A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774376A"/>
    <w:multiLevelType w:val="hybridMultilevel"/>
    <w:tmpl w:val="B36E2C4A"/>
    <w:lvl w:ilvl="0" w:tplc="07907AE2">
      <w:start w:val="1"/>
      <w:numFmt w:val="lowerLetter"/>
      <w:lvlText w:val="%1)"/>
      <w:lvlJc w:val="left"/>
      <w:pPr>
        <w:ind w:left="720" w:hanging="360"/>
      </w:pPr>
      <w:rPr>
        <w:rFonts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B5E0073"/>
    <w:multiLevelType w:val="hybridMultilevel"/>
    <w:tmpl w:val="F99EEB02"/>
    <w:lvl w:ilvl="0" w:tplc="04090001">
      <w:start w:val="1"/>
      <w:numFmt w:val="bullet"/>
      <w:lvlText w:val=""/>
      <w:lvlJc w:val="left"/>
      <w:pPr>
        <w:ind w:left="1560" w:hanging="360"/>
      </w:pPr>
      <w:rPr>
        <w:rFonts w:ascii="Symbol" w:hAnsi="Symbol" w:hint="default"/>
      </w:rPr>
    </w:lvl>
    <w:lvl w:ilvl="1" w:tplc="40090003" w:tentative="1">
      <w:start w:val="1"/>
      <w:numFmt w:val="bullet"/>
      <w:lvlText w:val="o"/>
      <w:lvlJc w:val="left"/>
      <w:pPr>
        <w:ind w:left="2280" w:hanging="360"/>
      </w:pPr>
      <w:rPr>
        <w:rFonts w:ascii="Courier New" w:hAnsi="Courier New" w:cs="Courier New" w:hint="default"/>
      </w:rPr>
    </w:lvl>
    <w:lvl w:ilvl="2" w:tplc="40090005" w:tentative="1">
      <w:start w:val="1"/>
      <w:numFmt w:val="bullet"/>
      <w:lvlText w:val=""/>
      <w:lvlJc w:val="left"/>
      <w:pPr>
        <w:ind w:left="3000" w:hanging="360"/>
      </w:pPr>
      <w:rPr>
        <w:rFonts w:ascii="Wingdings" w:hAnsi="Wingdings" w:hint="default"/>
      </w:rPr>
    </w:lvl>
    <w:lvl w:ilvl="3" w:tplc="40090001" w:tentative="1">
      <w:start w:val="1"/>
      <w:numFmt w:val="bullet"/>
      <w:lvlText w:val=""/>
      <w:lvlJc w:val="left"/>
      <w:pPr>
        <w:ind w:left="3720" w:hanging="360"/>
      </w:pPr>
      <w:rPr>
        <w:rFonts w:ascii="Symbol" w:hAnsi="Symbol" w:hint="default"/>
      </w:rPr>
    </w:lvl>
    <w:lvl w:ilvl="4" w:tplc="40090003" w:tentative="1">
      <w:start w:val="1"/>
      <w:numFmt w:val="bullet"/>
      <w:lvlText w:val="o"/>
      <w:lvlJc w:val="left"/>
      <w:pPr>
        <w:ind w:left="4440" w:hanging="360"/>
      </w:pPr>
      <w:rPr>
        <w:rFonts w:ascii="Courier New" w:hAnsi="Courier New" w:cs="Courier New" w:hint="default"/>
      </w:rPr>
    </w:lvl>
    <w:lvl w:ilvl="5" w:tplc="40090005" w:tentative="1">
      <w:start w:val="1"/>
      <w:numFmt w:val="bullet"/>
      <w:lvlText w:val=""/>
      <w:lvlJc w:val="left"/>
      <w:pPr>
        <w:ind w:left="5160" w:hanging="360"/>
      </w:pPr>
      <w:rPr>
        <w:rFonts w:ascii="Wingdings" w:hAnsi="Wingdings" w:hint="default"/>
      </w:rPr>
    </w:lvl>
    <w:lvl w:ilvl="6" w:tplc="40090001" w:tentative="1">
      <w:start w:val="1"/>
      <w:numFmt w:val="bullet"/>
      <w:lvlText w:val=""/>
      <w:lvlJc w:val="left"/>
      <w:pPr>
        <w:ind w:left="5880" w:hanging="360"/>
      </w:pPr>
      <w:rPr>
        <w:rFonts w:ascii="Symbol" w:hAnsi="Symbol" w:hint="default"/>
      </w:rPr>
    </w:lvl>
    <w:lvl w:ilvl="7" w:tplc="40090003" w:tentative="1">
      <w:start w:val="1"/>
      <w:numFmt w:val="bullet"/>
      <w:lvlText w:val="o"/>
      <w:lvlJc w:val="left"/>
      <w:pPr>
        <w:ind w:left="6600" w:hanging="360"/>
      </w:pPr>
      <w:rPr>
        <w:rFonts w:ascii="Courier New" w:hAnsi="Courier New" w:cs="Courier New" w:hint="default"/>
      </w:rPr>
    </w:lvl>
    <w:lvl w:ilvl="8" w:tplc="40090005" w:tentative="1">
      <w:start w:val="1"/>
      <w:numFmt w:val="bullet"/>
      <w:lvlText w:val=""/>
      <w:lvlJc w:val="left"/>
      <w:pPr>
        <w:ind w:left="7320" w:hanging="360"/>
      </w:pPr>
      <w:rPr>
        <w:rFonts w:ascii="Wingdings" w:hAnsi="Wingdings" w:hint="default"/>
      </w:rPr>
    </w:lvl>
  </w:abstractNum>
  <w:abstractNum w:abstractNumId="9" w15:restartNumberingAfterBreak="0">
    <w:nsid w:val="35B51A2F"/>
    <w:multiLevelType w:val="hybridMultilevel"/>
    <w:tmpl w:val="47AC1CE4"/>
    <w:lvl w:ilvl="0" w:tplc="B05E9FCE">
      <w:start w:val="1"/>
      <w:numFmt w:val="upperRoman"/>
      <w:lvlText w:val="%1."/>
      <w:lvlJc w:val="right"/>
      <w:pPr>
        <w:ind w:left="360" w:hanging="360"/>
      </w:pPr>
      <w:rPr>
        <w:rFonts w:hint="default"/>
        <w:b/>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A8B3210"/>
    <w:multiLevelType w:val="hybridMultilevel"/>
    <w:tmpl w:val="B36E2C4A"/>
    <w:lvl w:ilvl="0" w:tplc="07907AE2">
      <w:start w:val="1"/>
      <w:numFmt w:val="lowerLetter"/>
      <w:lvlText w:val="%1)"/>
      <w:lvlJc w:val="left"/>
      <w:pPr>
        <w:ind w:left="720" w:hanging="360"/>
      </w:pPr>
      <w:rPr>
        <w:rFonts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9CA029F"/>
    <w:multiLevelType w:val="hybridMultilevel"/>
    <w:tmpl w:val="FB2C4ED4"/>
    <w:lvl w:ilvl="0" w:tplc="ED8CD79C">
      <w:start w:val="2"/>
      <w:numFmt w:val="upperRoman"/>
      <w:lvlText w:val="%1."/>
      <w:lvlJc w:val="left"/>
      <w:pPr>
        <w:ind w:left="1080" w:hanging="720"/>
      </w:pPr>
      <w:rPr>
        <w:rFonts w:hint="default"/>
        <w:b/>
        <w:sz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E7368D0"/>
    <w:multiLevelType w:val="hybridMultilevel"/>
    <w:tmpl w:val="B36E2C4A"/>
    <w:lvl w:ilvl="0" w:tplc="07907AE2">
      <w:start w:val="1"/>
      <w:numFmt w:val="lowerLetter"/>
      <w:lvlText w:val="%1)"/>
      <w:lvlJc w:val="left"/>
      <w:pPr>
        <w:ind w:left="720" w:hanging="360"/>
      </w:pPr>
      <w:rPr>
        <w:rFonts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6AE0ECA"/>
    <w:multiLevelType w:val="hybridMultilevel"/>
    <w:tmpl w:val="B36E2C4A"/>
    <w:lvl w:ilvl="0" w:tplc="07907AE2">
      <w:start w:val="1"/>
      <w:numFmt w:val="lowerLetter"/>
      <w:lvlText w:val="%1)"/>
      <w:lvlJc w:val="left"/>
      <w:pPr>
        <w:ind w:left="720" w:hanging="360"/>
      </w:pPr>
      <w:rPr>
        <w:rFonts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82C642C"/>
    <w:multiLevelType w:val="hybridMultilevel"/>
    <w:tmpl w:val="B36E2C4A"/>
    <w:lvl w:ilvl="0" w:tplc="07907AE2">
      <w:start w:val="1"/>
      <w:numFmt w:val="lowerLetter"/>
      <w:lvlText w:val="%1)"/>
      <w:lvlJc w:val="left"/>
      <w:pPr>
        <w:ind w:left="720" w:hanging="360"/>
      </w:pPr>
      <w:rPr>
        <w:rFonts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0211F1D"/>
    <w:multiLevelType w:val="hybridMultilevel"/>
    <w:tmpl w:val="BD26FC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60DB04DB"/>
    <w:multiLevelType w:val="hybridMultilevel"/>
    <w:tmpl w:val="B36E2C4A"/>
    <w:lvl w:ilvl="0" w:tplc="07907AE2">
      <w:start w:val="1"/>
      <w:numFmt w:val="lowerLetter"/>
      <w:lvlText w:val="%1)"/>
      <w:lvlJc w:val="left"/>
      <w:pPr>
        <w:ind w:left="720" w:hanging="360"/>
      </w:pPr>
      <w:rPr>
        <w:rFonts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A307864"/>
    <w:multiLevelType w:val="hybridMultilevel"/>
    <w:tmpl w:val="C000767C"/>
    <w:lvl w:ilvl="0" w:tplc="04090001">
      <w:start w:val="1"/>
      <w:numFmt w:val="bullet"/>
      <w:lvlText w:val=""/>
      <w:lvlJc w:val="left"/>
      <w:pPr>
        <w:ind w:left="1457" w:hanging="360"/>
      </w:pPr>
      <w:rPr>
        <w:rFonts w:ascii="Symbol" w:hAnsi="Symbol" w:hint="default"/>
      </w:rPr>
    </w:lvl>
    <w:lvl w:ilvl="1" w:tplc="04090003">
      <w:start w:val="1"/>
      <w:numFmt w:val="bullet"/>
      <w:lvlText w:val="o"/>
      <w:lvlJc w:val="left"/>
      <w:pPr>
        <w:ind w:left="2177" w:hanging="360"/>
      </w:pPr>
      <w:rPr>
        <w:rFonts w:ascii="Courier New" w:hAnsi="Courier New" w:cs="Courier New" w:hint="default"/>
      </w:rPr>
    </w:lvl>
    <w:lvl w:ilvl="2" w:tplc="04090005">
      <w:start w:val="1"/>
      <w:numFmt w:val="bullet"/>
      <w:lvlText w:val=""/>
      <w:lvlJc w:val="left"/>
      <w:pPr>
        <w:ind w:left="2897" w:hanging="360"/>
      </w:pPr>
      <w:rPr>
        <w:rFonts w:ascii="Wingdings" w:hAnsi="Wingdings" w:hint="default"/>
      </w:rPr>
    </w:lvl>
    <w:lvl w:ilvl="3" w:tplc="04090001">
      <w:start w:val="1"/>
      <w:numFmt w:val="bullet"/>
      <w:lvlText w:val=""/>
      <w:lvlJc w:val="left"/>
      <w:pPr>
        <w:ind w:left="3617" w:hanging="360"/>
      </w:pPr>
      <w:rPr>
        <w:rFonts w:ascii="Symbol" w:hAnsi="Symbol" w:hint="default"/>
      </w:rPr>
    </w:lvl>
    <w:lvl w:ilvl="4" w:tplc="04090003">
      <w:start w:val="1"/>
      <w:numFmt w:val="bullet"/>
      <w:lvlText w:val="o"/>
      <w:lvlJc w:val="left"/>
      <w:pPr>
        <w:ind w:left="4337" w:hanging="360"/>
      </w:pPr>
      <w:rPr>
        <w:rFonts w:ascii="Courier New" w:hAnsi="Courier New" w:cs="Courier New" w:hint="default"/>
      </w:rPr>
    </w:lvl>
    <w:lvl w:ilvl="5" w:tplc="04090005">
      <w:start w:val="1"/>
      <w:numFmt w:val="bullet"/>
      <w:lvlText w:val=""/>
      <w:lvlJc w:val="left"/>
      <w:pPr>
        <w:ind w:left="5057" w:hanging="360"/>
      </w:pPr>
      <w:rPr>
        <w:rFonts w:ascii="Wingdings" w:hAnsi="Wingdings" w:hint="default"/>
      </w:rPr>
    </w:lvl>
    <w:lvl w:ilvl="6" w:tplc="04090001">
      <w:start w:val="1"/>
      <w:numFmt w:val="bullet"/>
      <w:lvlText w:val=""/>
      <w:lvlJc w:val="left"/>
      <w:pPr>
        <w:ind w:left="5777" w:hanging="360"/>
      </w:pPr>
      <w:rPr>
        <w:rFonts w:ascii="Symbol" w:hAnsi="Symbol" w:hint="default"/>
      </w:rPr>
    </w:lvl>
    <w:lvl w:ilvl="7" w:tplc="04090003">
      <w:start w:val="1"/>
      <w:numFmt w:val="bullet"/>
      <w:lvlText w:val="o"/>
      <w:lvlJc w:val="left"/>
      <w:pPr>
        <w:ind w:left="6497" w:hanging="360"/>
      </w:pPr>
      <w:rPr>
        <w:rFonts w:ascii="Courier New" w:hAnsi="Courier New" w:cs="Courier New" w:hint="default"/>
      </w:rPr>
    </w:lvl>
    <w:lvl w:ilvl="8" w:tplc="04090005">
      <w:start w:val="1"/>
      <w:numFmt w:val="bullet"/>
      <w:lvlText w:val=""/>
      <w:lvlJc w:val="left"/>
      <w:pPr>
        <w:ind w:left="7217" w:hanging="360"/>
      </w:pPr>
      <w:rPr>
        <w:rFonts w:ascii="Wingdings" w:hAnsi="Wingdings" w:hint="default"/>
      </w:rPr>
    </w:lvl>
  </w:abstractNum>
  <w:abstractNum w:abstractNumId="18" w15:restartNumberingAfterBreak="0">
    <w:nsid w:val="70FE12D6"/>
    <w:multiLevelType w:val="hybridMultilevel"/>
    <w:tmpl w:val="8FB20D7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9" w15:restartNumberingAfterBreak="0">
    <w:nsid w:val="74930A16"/>
    <w:multiLevelType w:val="hybridMultilevel"/>
    <w:tmpl w:val="A98285D4"/>
    <w:lvl w:ilvl="0" w:tplc="04090017">
      <w:start w:val="1"/>
      <w:numFmt w:val="lowerLetter"/>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0" w15:restartNumberingAfterBreak="0">
    <w:nsid w:val="75120D14"/>
    <w:multiLevelType w:val="hybridMultilevel"/>
    <w:tmpl w:val="A98285D4"/>
    <w:lvl w:ilvl="0" w:tplc="04090017">
      <w:start w:val="1"/>
      <w:numFmt w:val="lowerLetter"/>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1" w15:restartNumberingAfterBreak="0">
    <w:nsid w:val="7D736F2C"/>
    <w:multiLevelType w:val="hybridMultilevel"/>
    <w:tmpl w:val="927AE7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4"/>
  </w:num>
  <w:num w:numId="2">
    <w:abstractNumId w:val="20"/>
  </w:num>
  <w:num w:numId="3">
    <w:abstractNumId w:val="9"/>
  </w:num>
  <w:num w:numId="4">
    <w:abstractNumId w:val="12"/>
  </w:num>
  <w:num w:numId="5">
    <w:abstractNumId w:val="13"/>
  </w:num>
  <w:num w:numId="6">
    <w:abstractNumId w:val="7"/>
  </w:num>
  <w:num w:numId="7">
    <w:abstractNumId w:val="10"/>
  </w:num>
  <w:num w:numId="8">
    <w:abstractNumId w:val="14"/>
  </w:num>
  <w:num w:numId="9">
    <w:abstractNumId w:val="16"/>
  </w:num>
  <w:num w:numId="10">
    <w:abstractNumId w:val="6"/>
  </w:num>
  <w:num w:numId="11">
    <w:abstractNumId w:val="21"/>
  </w:num>
  <w:num w:numId="12">
    <w:abstractNumId w:val="15"/>
  </w:num>
  <w:num w:numId="13">
    <w:abstractNumId w:val="17"/>
  </w:num>
  <w:num w:numId="14">
    <w:abstractNumId w:val="18"/>
  </w:num>
  <w:num w:numId="15">
    <w:abstractNumId w:val="11"/>
  </w:num>
  <w:num w:numId="16">
    <w:abstractNumId w:val="5"/>
  </w:num>
  <w:num w:numId="17">
    <w:abstractNumId w:val="8"/>
  </w:num>
  <w:num w:numId="18">
    <w:abstractNumId w:val="1"/>
  </w:num>
  <w:num w:numId="19">
    <w:abstractNumId w:val="19"/>
  </w:num>
  <w:num w:numId="20">
    <w:abstractNumId w:val="0"/>
  </w:num>
  <w:num w:numId="21">
    <w:abstractNumId w:val="3"/>
  </w:num>
  <w:num w:numId="22">
    <w:abstractNumId w:val="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en-IN" w:vendorID="64" w:dllVersion="131078" w:nlCheck="1" w:checkStyle="0"/>
  <w:activeWritingStyle w:appName="MSWord" w:lang="es-ES" w:vendorID="64" w:dllVersion="131078" w:nlCheck="1" w:checkStyle="0"/>
  <w:proofState w:spelling="clean" w:grammar="clean"/>
  <w:defaultTabStop w:val="720"/>
  <w:characterSpacingControl w:val="doNotCompress"/>
  <w:ignoreMixedContent/>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7D84"/>
    <w:rsid w:val="0000758B"/>
    <w:rsid w:val="00010AD3"/>
    <w:rsid w:val="00011F83"/>
    <w:rsid w:val="000133D6"/>
    <w:rsid w:val="000160BD"/>
    <w:rsid w:val="00017496"/>
    <w:rsid w:val="00017768"/>
    <w:rsid w:val="00021855"/>
    <w:rsid w:val="00023F72"/>
    <w:rsid w:val="000247AD"/>
    <w:rsid w:val="00026AF8"/>
    <w:rsid w:val="00030190"/>
    <w:rsid w:val="00042285"/>
    <w:rsid w:val="0004309E"/>
    <w:rsid w:val="000441C5"/>
    <w:rsid w:val="00045F76"/>
    <w:rsid w:val="00047B28"/>
    <w:rsid w:val="000515F6"/>
    <w:rsid w:val="0005291A"/>
    <w:rsid w:val="0006239E"/>
    <w:rsid w:val="000630FE"/>
    <w:rsid w:val="00064293"/>
    <w:rsid w:val="00064AAF"/>
    <w:rsid w:val="00065601"/>
    <w:rsid w:val="00075630"/>
    <w:rsid w:val="00075CC4"/>
    <w:rsid w:val="00080C1C"/>
    <w:rsid w:val="0008128A"/>
    <w:rsid w:val="000876C8"/>
    <w:rsid w:val="000A1544"/>
    <w:rsid w:val="000A2304"/>
    <w:rsid w:val="000A39DA"/>
    <w:rsid w:val="000A5D6B"/>
    <w:rsid w:val="000B0003"/>
    <w:rsid w:val="000B2FF1"/>
    <w:rsid w:val="000B41A4"/>
    <w:rsid w:val="000C1BE4"/>
    <w:rsid w:val="000C4999"/>
    <w:rsid w:val="000C59B8"/>
    <w:rsid w:val="000C602F"/>
    <w:rsid w:val="000D2136"/>
    <w:rsid w:val="000D2EE1"/>
    <w:rsid w:val="000D50CF"/>
    <w:rsid w:val="000D6921"/>
    <w:rsid w:val="000D7C52"/>
    <w:rsid w:val="000E26C8"/>
    <w:rsid w:val="000E2AC1"/>
    <w:rsid w:val="000E6459"/>
    <w:rsid w:val="00104724"/>
    <w:rsid w:val="00116609"/>
    <w:rsid w:val="00116D48"/>
    <w:rsid w:val="00117A50"/>
    <w:rsid w:val="00120F26"/>
    <w:rsid w:val="00131B3A"/>
    <w:rsid w:val="00132BB6"/>
    <w:rsid w:val="00134A66"/>
    <w:rsid w:val="00137B9F"/>
    <w:rsid w:val="001415E5"/>
    <w:rsid w:val="00142489"/>
    <w:rsid w:val="00144B6F"/>
    <w:rsid w:val="0014516A"/>
    <w:rsid w:val="0014520C"/>
    <w:rsid w:val="001511FE"/>
    <w:rsid w:val="0015156F"/>
    <w:rsid w:val="0015381F"/>
    <w:rsid w:val="00155298"/>
    <w:rsid w:val="00155482"/>
    <w:rsid w:val="00161501"/>
    <w:rsid w:val="00167790"/>
    <w:rsid w:val="0017080E"/>
    <w:rsid w:val="00174CB5"/>
    <w:rsid w:val="0017567D"/>
    <w:rsid w:val="00177B32"/>
    <w:rsid w:val="00182B34"/>
    <w:rsid w:val="00184898"/>
    <w:rsid w:val="0018574F"/>
    <w:rsid w:val="00187C26"/>
    <w:rsid w:val="0019574E"/>
    <w:rsid w:val="0019656B"/>
    <w:rsid w:val="00197439"/>
    <w:rsid w:val="001A18CC"/>
    <w:rsid w:val="001A23C1"/>
    <w:rsid w:val="001A2FAD"/>
    <w:rsid w:val="001B1638"/>
    <w:rsid w:val="001B3350"/>
    <w:rsid w:val="001C306D"/>
    <w:rsid w:val="001C5C04"/>
    <w:rsid w:val="001C6DBC"/>
    <w:rsid w:val="001C77EC"/>
    <w:rsid w:val="001D2CDC"/>
    <w:rsid w:val="001D52C8"/>
    <w:rsid w:val="001D5EF2"/>
    <w:rsid w:val="001E3D3D"/>
    <w:rsid w:val="001E7AC4"/>
    <w:rsid w:val="001F2683"/>
    <w:rsid w:val="001F2BC1"/>
    <w:rsid w:val="001F30D2"/>
    <w:rsid w:val="001F5286"/>
    <w:rsid w:val="00205943"/>
    <w:rsid w:val="00206CBD"/>
    <w:rsid w:val="00210260"/>
    <w:rsid w:val="0021055A"/>
    <w:rsid w:val="0021130F"/>
    <w:rsid w:val="00214165"/>
    <w:rsid w:val="00214640"/>
    <w:rsid w:val="00217A58"/>
    <w:rsid w:val="00221552"/>
    <w:rsid w:val="00221BD2"/>
    <w:rsid w:val="002241EF"/>
    <w:rsid w:val="00226216"/>
    <w:rsid w:val="00226E3C"/>
    <w:rsid w:val="002347F3"/>
    <w:rsid w:val="00234AE1"/>
    <w:rsid w:val="00234EC8"/>
    <w:rsid w:val="00237DE2"/>
    <w:rsid w:val="00244E1F"/>
    <w:rsid w:val="002511BD"/>
    <w:rsid w:val="0025279D"/>
    <w:rsid w:val="00253204"/>
    <w:rsid w:val="00256F4E"/>
    <w:rsid w:val="00257B82"/>
    <w:rsid w:val="002641E9"/>
    <w:rsid w:val="002713CC"/>
    <w:rsid w:val="00272A9A"/>
    <w:rsid w:val="00273C04"/>
    <w:rsid w:val="00273F80"/>
    <w:rsid w:val="00275DAF"/>
    <w:rsid w:val="00276E96"/>
    <w:rsid w:val="002827E0"/>
    <w:rsid w:val="00282D95"/>
    <w:rsid w:val="00285CAB"/>
    <w:rsid w:val="002879E1"/>
    <w:rsid w:val="002925F7"/>
    <w:rsid w:val="00292E0C"/>
    <w:rsid w:val="00293724"/>
    <w:rsid w:val="00295B3A"/>
    <w:rsid w:val="002979FB"/>
    <w:rsid w:val="002A5507"/>
    <w:rsid w:val="002A7844"/>
    <w:rsid w:val="002B5711"/>
    <w:rsid w:val="002B725B"/>
    <w:rsid w:val="002C07E9"/>
    <w:rsid w:val="002C245F"/>
    <w:rsid w:val="002C2DCB"/>
    <w:rsid w:val="002C554A"/>
    <w:rsid w:val="002C7049"/>
    <w:rsid w:val="002D2C2E"/>
    <w:rsid w:val="002D4881"/>
    <w:rsid w:val="002D58D9"/>
    <w:rsid w:val="002E32F1"/>
    <w:rsid w:val="002E3954"/>
    <w:rsid w:val="002E6046"/>
    <w:rsid w:val="002E712D"/>
    <w:rsid w:val="002E75E9"/>
    <w:rsid w:val="002E7EF6"/>
    <w:rsid w:val="002F0290"/>
    <w:rsid w:val="002F2B48"/>
    <w:rsid w:val="002F42C7"/>
    <w:rsid w:val="00304DE1"/>
    <w:rsid w:val="00305798"/>
    <w:rsid w:val="00305F2F"/>
    <w:rsid w:val="00306E89"/>
    <w:rsid w:val="00307403"/>
    <w:rsid w:val="00311C66"/>
    <w:rsid w:val="00320293"/>
    <w:rsid w:val="00321550"/>
    <w:rsid w:val="00335A18"/>
    <w:rsid w:val="00336703"/>
    <w:rsid w:val="00336DAE"/>
    <w:rsid w:val="00340B17"/>
    <w:rsid w:val="00342D5C"/>
    <w:rsid w:val="003445BF"/>
    <w:rsid w:val="00346226"/>
    <w:rsid w:val="00346AAF"/>
    <w:rsid w:val="0035065B"/>
    <w:rsid w:val="003558F6"/>
    <w:rsid w:val="003573BF"/>
    <w:rsid w:val="00360F80"/>
    <w:rsid w:val="0036741A"/>
    <w:rsid w:val="00367675"/>
    <w:rsid w:val="00371BCC"/>
    <w:rsid w:val="00372380"/>
    <w:rsid w:val="00372EB6"/>
    <w:rsid w:val="00385238"/>
    <w:rsid w:val="00387CC2"/>
    <w:rsid w:val="0039109D"/>
    <w:rsid w:val="00393234"/>
    <w:rsid w:val="00394E75"/>
    <w:rsid w:val="00395A3F"/>
    <w:rsid w:val="003966B5"/>
    <w:rsid w:val="00397383"/>
    <w:rsid w:val="00397CA2"/>
    <w:rsid w:val="003A1403"/>
    <w:rsid w:val="003A4491"/>
    <w:rsid w:val="003B01F6"/>
    <w:rsid w:val="003B0C24"/>
    <w:rsid w:val="003B5CFB"/>
    <w:rsid w:val="003B7EEB"/>
    <w:rsid w:val="003C1E9E"/>
    <w:rsid w:val="003C6885"/>
    <w:rsid w:val="003C7AE4"/>
    <w:rsid w:val="003D0D97"/>
    <w:rsid w:val="003D319B"/>
    <w:rsid w:val="003D5BDD"/>
    <w:rsid w:val="003D73CD"/>
    <w:rsid w:val="003E02B4"/>
    <w:rsid w:val="003E2ACB"/>
    <w:rsid w:val="003E3F30"/>
    <w:rsid w:val="003E3F6E"/>
    <w:rsid w:val="003F01F4"/>
    <w:rsid w:val="003F2AE4"/>
    <w:rsid w:val="003F3257"/>
    <w:rsid w:val="003F46E6"/>
    <w:rsid w:val="003F6041"/>
    <w:rsid w:val="003F6AB1"/>
    <w:rsid w:val="003F724B"/>
    <w:rsid w:val="003F7D7A"/>
    <w:rsid w:val="00401662"/>
    <w:rsid w:val="004028FD"/>
    <w:rsid w:val="00403198"/>
    <w:rsid w:val="00405A0E"/>
    <w:rsid w:val="004116C9"/>
    <w:rsid w:val="004120D6"/>
    <w:rsid w:val="00417BEF"/>
    <w:rsid w:val="004202A0"/>
    <w:rsid w:val="004225BB"/>
    <w:rsid w:val="00423186"/>
    <w:rsid w:val="00430F15"/>
    <w:rsid w:val="00453BBE"/>
    <w:rsid w:val="004567CB"/>
    <w:rsid w:val="00457F97"/>
    <w:rsid w:val="004601EB"/>
    <w:rsid w:val="00460C22"/>
    <w:rsid w:val="004651EE"/>
    <w:rsid w:val="00471B9A"/>
    <w:rsid w:val="00475487"/>
    <w:rsid w:val="00480923"/>
    <w:rsid w:val="00483CC5"/>
    <w:rsid w:val="00487077"/>
    <w:rsid w:val="00490055"/>
    <w:rsid w:val="004947FB"/>
    <w:rsid w:val="0049756A"/>
    <w:rsid w:val="004A27A2"/>
    <w:rsid w:val="004A2B0D"/>
    <w:rsid w:val="004A5E2A"/>
    <w:rsid w:val="004A7B3F"/>
    <w:rsid w:val="004B3A18"/>
    <w:rsid w:val="004C02B4"/>
    <w:rsid w:val="004C28AC"/>
    <w:rsid w:val="004C55B1"/>
    <w:rsid w:val="004C7AD8"/>
    <w:rsid w:val="004C7EE5"/>
    <w:rsid w:val="004D18C2"/>
    <w:rsid w:val="004D2019"/>
    <w:rsid w:val="004D3DED"/>
    <w:rsid w:val="004E3055"/>
    <w:rsid w:val="004E50D5"/>
    <w:rsid w:val="004E53BC"/>
    <w:rsid w:val="004E5ABE"/>
    <w:rsid w:val="004E6813"/>
    <w:rsid w:val="004F3553"/>
    <w:rsid w:val="004F4953"/>
    <w:rsid w:val="0050321E"/>
    <w:rsid w:val="00504864"/>
    <w:rsid w:val="005056C8"/>
    <w:rsid w:val="00505EA3"/>
    <w:rsid w:val="00506908"/>
    <w:rsid w:val="00515DAD"/>
    <w:rsid w:val="00517A39"/>
    <w:rsid w:val="00520EC1"/>
    <w:rsid w:val="00520FFA"/>
    <w:rsid w:val="00524ECE"/>
    <w:rsid w:val="0053060E"/>
    <w:rsid w:val="00540C50"/>
    <w:rsid w:val="00540FF1"/>
    <w:rsid w:val="005521A8"/>
    <w:rsid w:val="00556FFD"/>
    <w:rsid w:val="005578C4"/>
    <w:rsid w:val="0056042C"/>
    <w:rsid w:val="005617C8"/>
    <w:rsid w:val="00566CA2"/>
    <w:rsid w:val="00566DAC"/>
    <w:rsid w:val="00573692"/>
    <w:rsid w:val="00573C08"/>
    <w:rsid w:val="005765BA"/>
    <w:rsid w:val="00576E94"/>
    <w:rsid w:val="00577298"/>
    <w:rsid w:val="0058029F"/>
    <w:rsid w:val="0058038E"/>
    <w:rsid w:val="00581877"/>
    <w:rsid w:val="00583883"/>
    <w:rsid w:val="00583C7F"/>
    <w:rsid w:val="00587023"/>
    <w:rsid w:val="00590DB2"/>
    <w:rsid w:val="00594AFE"/>
    <w:rsid w:val="00595C02"/>
    <w:rsid w:val="0059603E"/>
    <w:rsid w:val="005A3412"/>
    <w:rsid w:val="005A398B"/>
    <w:rsid w:val="005A4264"/>
    <w:rsid w:val="005B01E4"/>
    <w:rsid w:val="005B0D6C"/>
    <w:rsid w:val="005B45A6"/>
    <w:rsid w:val="005C4F00"/>
    <w:rsid w:val="005C7A05"/>
    <w:rsid w:val="005D0761"/>
    <w:rsid w:val="005D6A06"/>
    <w:rsid w:val="005D72E0"/>
    <w:rsid w:val="005E0529"/>
    <w:rsid w:val="005E1D7B"/>
    <w:rsid w:val="005E22A4"/>
    <w:rsid w:val="005E525B"/>
    <w:rsid w:val="005F52CA"/>
    <w:rsid w:val="00601875"/>
    <w:rsid w:val="00605E4B"/>
    <w:rsid w:val="00620D68"/>
    <w:rsid w:val="00621AAD"/>
    <w:rsid w:val="0062796E"/>
    <w:rsid w:val="00630DCC"/>
    <w:rsid w:val="006318CA"/>
    <w:rsid w:val="00642F97"/>
    <w:rsid w:val="00650E0F"/>
    <w:rsid w:val="0065117A"/>
    <w:rsid w:val="006530C7"/>
    <w:rsid w:val="00653AC0"/>
    <w:rsid w:val="00653CF4"/>
    <w:rsid w:val="00655547"/>
    <w:rsid w:val="0066637C"/>
    <w:rsid w:val="00666A79"/>
    <w:rsid w:val="0067179A"/>
    <w:rsid w:val="006758DB"/>
    <w:rsid w:val="0067764D"/>
    <w:rsid w:val="00680CBB"/>
    <w:rsid w:val="00681EA7"/>
    <w:rsid w:val="00684256"/>
    <w:rsid w:val="00686676"/>
    <w:rsid w:val="00686A8A"/>
    <w:rsid w:val="006907DD"/>
    <w:rsid w:val="00691148"/>
    <w:rsid w:val="006978F3"/>
    <w:rsid w:val="006A04E9"/>
    <w:rsid w:val="006A2B6B"/>
    <w:rsid w:val="006A407D"/>
    <w:rsid w:val="006A640A"/>
    <w:rsid w:val="006A7527"/>
    <w:rsid w:val="006B3DDA"/>
    <w:rsid w:val="006B500E"/>
    <w:rsid w:val="006B5225"/>
    <w:rsid w:val="006C0DB9"/>
    <w:rsid w:val="006C626B"/>
    <w:rsid w:val="006C72A4"/>
    <w:rsid w:val="006D79A2"/>
    <w:rsid w:val="006D7D71"/>
    <w:rsid w:val="006E61DF"/>
    <w:rsid w:val="006E6649"/>
    <w:rsid w:val="006E7A3D"/>
    <w:rsid w:val="006E7B66"/>
    <w:rsid w:val="006E7D5B"/>
    <w:rsid w:val="006F5849"/>
    <w:rsid w:val="006F6D65"/>
    <w:rsid w:val="00705805"/>
    <w:rsid w:val="00707DC6"/>
    <w:rsid w:val="00711231"/>
    <w:rsid w:val="00713CD4"/>
    <w:rsid w:val="00715D1C"/>
    <w:rsid w:val="00720280"/>
    <w:rsid w:val="0072141E"/>
    <w:rsid w:val="007243A7"/>
    <w:rsid w:val="00724D55"/>
    <w:rsid w:val="00725372"/>
    <w:rsid w:val="007260C0"/>
    <w:rsid w:val="007477A7"/>
    <w:rsid w:val="00752FD1"/>
    <w:rsid w:val="007547C9"/>
    <w:rsid w:val="007609B7"/>
    <w:rsid w:val="00765E60"/>
    <w:rsid w:val="007669D3"/>
    <w:rsid w:val="00773898"/>
    <w:rsid w:val="00776FAE"/>
    <w:rsid w:val="007818B5"/>
    <w:rsid w:val="0078218B"/>
    <w:rsid w:val="0078239C"/>
    <w:rsid w:val="00785D52"/>
    <w:rsid w:val="0079119E"/>
    <w:rsid w:val="0079256D"/>
    <w:rsid w:val="007A1ED7"/>
    <w:rsid w:val="007A32E6"/>
    <w:rsid w:val="007A45E7"/>
    <w:rsid w:val="007A5285"/>
    <w:rsid w:val="007A5391"/>
    <w:rsid w:val="007A67D8"/>
    <w:rsid w:val="007A71AC"/>
    <w:rsid w:val="007A799F"/>
    <w:rsid w:val="007B594F"/>
    <w:rsid w:val="007B5B75"/>
    <w:rsid w:val="007C0486"/>
    <w:rsid w:val="007C26F0"/>
    <w:rsid w:val="007C616B"/>
    <w:rsid w:val="007D39AE"/>
    <w:rsid w:val="007D6DFB"/>
    <w:rsid w:val="007E46B1"/>
    <w:rsid w:val="007E78A4"/>
    <w:rsid w:val="007F1B7D"/>
    <w:rsid w:val="007F25F4"/>
    <w:rsid w:val="007F6B56"/>
    <w:rsid w:val="0080244C"/>
    <w:rsid w:val="00804365"/>
    <w:rsid w:val="00815BE9"/>
    <w:rsid w:val="008226CF"/>
    <w:rsid w:val="00822F4C"/>
    <w:rsid w:val="0082368D"/>
    <w:rsid w:val="00825F31"/>
    <w:rsid w:val="0083499F"/>
    <w:rsid w:val="00837E82"/>
    <w:rsid w:val="00837F50"/>
    <w:rsid w:val="008405A2"/>
    <w:rsid w:val="00842CBB"/>
    <w:rsid w:val="00843099"/>
    <w:rsid w:val="00843C50"/>
    <w:rsid w:val="00845EF2"/>
    <w:rsid w:val="00846DD9"/>
    <w:rsid w:val="008533CA"/>
    <w:rsid w:val="00856B8C"/>
    <w:rsid w:val="00862A01"/>
    <w:rsid w:val="008658B7"/>
    <w:rsid w:val="008704D5"/>
    <w:rsid w:val="00872055"/>
    <w:rsid w:val="00872768"/>
    <w:rsid w:val="008761E8"/>
    <w:rsid w:val="00876D72"/>
    <w:rsid w:val="00881180"/>
    <w:rsid w:val="00881AD5"/>
    <w:rsid w:val="008864D8"/>
    <w:rsid w:val="008935DB"/>
    <w:rsid w:val="008945D6"/>
    <w:rsid w:val="008961A9"/>
    <w:rsid w:val="008A0744"/>
    <w:rsid w:val="008A3AC3"/>
    <w:rsid w:val="008A4E9A"/>
    <w:rsid w:val="008A5136"/>
    <w:rsid w:val="008A6291"/>
    <w:rsid w:val="008B1DBA"/>
    <w:rsid w:val="008B4CA4"/>
    <w:rsid w:val="008C0EC8"/>
    <w:rsid w:val="008C4E25"/>
    <w:rsid w:val="008C7C67"/>
    <w:rsid w:val="008D3E4A"/>
    <w:rsid w:val="008D419F"/>
    <w:rsid w:val="008D5B16"/>
    <w:rsid w:val="008D5DE1"/>
    <w:rsid w:val="008E1176"/>
    <w:rsid w:val="008E3E64"/>
    <w:rsid w:val="008E425D"/>
    <w:rsid w:val="008E617C"/>
    <w:rsid w:val="008E6715"/>
    <w:rsid w:val="008E7928"/>
    <w:rsid w:val="008F0DE2"/>
    <w:rsid w:val="008F1001"/>
    <w:rsid w:val="008F1409"/>
    <w:rsid w:val="008F4C1A"/>
    <w:rsid w:val="008F5D13"/>
    <w:rsid w:val="00906558"/>
    <w:rsid w:val="0090798A"/>
    <w:rsid w:val="009105B8"/>
    <w:rsid w:val="00913376"/>
    <w:rsid w:val="0091358F"/>
    <w:rsid w:val="00913CEF"/>
    <w:rsid w:val="009165E8"/>
    <w:rsid w:val="009167B8"/>
    <w:rsid w:val="009239BC"/>
    <w:rsid w:val="009258DD"/>
    <w:rsid w:val="00926CBF"/>
    <w:rsid w:val="0093224F"/>
    <w:rsid w:val="00937081"/>
    <w:rsid w:val="00943692"/>
    <w:rsid w:val="00950C28"/>
    <w:rsid w:val="009520E4"/>
    <w:rsid w:val="009526D0"/>
    <w:rsid w:val="0095311A"/>
    <w:rsid w:val="00957779"/>
    <w:rsid w:val="00962096"/>
    <w:rsid w:val="0096634F"/>
    <w:rsid w:val="00973421"/>
    <w:rsid w:val="00974DA7"/>
    <w:rsid w:val="009800BC"/>
    <w:rsid w:val="009832FB"/>
    <w:rsid w:val="009837AB"/>
    <w:rsid w:val="00987811"/>
    <w:rsid w:val="0099169E"/>
    <w:rsid w:val="00995A92"/>
    <w:rsid w:val="0099620C"/>
    <w:rsid w:val="00997F79"/>
    <w:rsid w:val="009A1D87"/>
    <w:rsid w:val="009B080F"/>
    <w:rsid w:val="009B0D02"/>
    <w:rsid w:val="009B7A40"/>
    <w:rsid w:val="009C022F"/>
    <w:rsid w:val="009C41B6"/>
    <w:rsid w:val="009C41F1"/>
    <w:rsid w:val="009C7129"/>
    <w:rsid w:val="009D1E3D"/>
    <w:rsid w:val="009D20C8"/>
    <w:rsid w:val="009D391C"/>
    <w:rsid w:val="009D6121"/>
    <w:rsid w:val="009D6F48"/>
    <w:rsid w:val="009D76AD"/>
    <w:rsid w:val="009E2CFB"/>
    <w:rsid w:val="009F116C"/>
    <w:rsid w:val="009F1808"/>
    <w:rsid w:val="009F471A"/>
    <w:rsid w:val="00A10AD9"/>
    <w:rsid w:val="00A13718"/>
    <w:rsid w:val="00A16947"/>
    <w:rsid w:val="00A20286"/>
    <w:rsid w:val="00A2369B"/>
    <w:rsid w:val="00A24945"/>
    <w:rsid w:val="00A32447"/>
    <w:rsid w:val="00A37E6E"/>
    <w:rsid w:val="00A435D8"/>
    <w:rsid w:val="00A46024"/>
    <w:rsid w:val="00A47D17"/>
    <w:rsid w:val="00A53093"/>
    <w:rsid w:val="00A5347D"/>
    <w:rsid w:val="00A62D7A"/>
    <w:rsid w:val="00A634A3"/>
    <w:rsid w:val="00A660BB"/>
    <w:rsid w:val="00A712AA"/>
    <w:rsid w:val="00A74088"/>
    <w:rsid w:val="00A74DD2"/>
    <w:rsid w:val="00A80921"/>
    <w:rsid w:val="00A83D74"/>
    <w:rsid w:val="00A914FD"/>
    <w:rsid w:val="00A96862"/>
    <w:rsid w:val="00A97EC7"/>
    <w:rsid w:val="00AA1858"/>
    <w:rsid w:val="00AA256F"/>
    <w:rsid w:val="00AA660C"/>
    <w:rsid w:val="00AA7BBC"/>
    <w:rsid w:val="00AB0ABE"/>
    <w:rsid w:val="00AB1D1A"/>
    <w:rsid w:val="00AB49F1"/>
    <w:rsid w:val="00AC0A2C"/>
    <w:rsid w:val="00AC17D6"/>
    <w:rsid w:val="00AC1D88"/>
    <w:rsid w:val="00AC4B04"/>
    <w:rsid w:val="00AD0809"/>
    <w:rsid w:val="00AD08BA"/>
    <w:rsid w:val="00AD173C"/>
    <w:rsid w:val="00AD45E5"/>
    <w:rsid w:val="00AD5132"/>
    <w:rsid w:val="00AD6537"/>
    <w:rsid w:val="00AD66E1"/>
    <w:rsid w:val="00AD66F4"/>
    <w:rsid w:val="00AD771A"/>
    <w:rsid w:val="00AE0768"/>
    <w:rsid w:val="00AE0CB4"/>
    <w:rsid w:val="00AE1A54"/>
    <w:rsid w:val="00AE1E41"/>
    <w:rsid w:val="00AE3172"/>
    <w:rsid w:val="00AE4764"/>
    <w:rsid w:val="00AF19EC"/>
    <w:rsid w:val="00AF215E"/>
    <w:rsid w:val="00AF6324"/>
    <w:rsid w:val="00B02B7E"/>
    <w:rsid w:val="00B03739"/>
    <w:rsid w:val="00B03BE4"/>
    <w:rsid w:val="00B057FB"/>
    <w:rsid w:val="00B0659F"/>
    <w:rsid w:val="00B13E43"/>
    <w:rsid w:val="00B14679"/>
    <w:rsid w:val="00B2301A"/>
    <w:rsid w:val="00B23AF3"/>
    <w:rsid w:val="00B24774"/>
    <w:rsid w:val="00B27B36"/>
    <w:rsid w:val="00B33456"/>
    <w:rsid w:val="00B33EFA"/>
    <w:rsid w:val="00B34F92"/>
    <w:rsid w:val="00B45177"/>
    <w:rsid w:val="00B47D80"/>
    <w:rsid w:val="00B6182B"/>
    <w:rsid w:val="00B6267D"/>
    <w:rsid w:val="00B660DE"/>
    <w:rsid w:val="00B67A73"/>
    <w:rsid w:val="00B67EC3"/>
    <w:rsid w:val="00B70BEB"/>
    <w:rsid w:val="00B73D11"/>
    <w:rsid w:val="00B73FB6"/>
    <w:rsid w:val="00B7452E"/>
    <w:rsid w:val="00B768D1"/>
    <w:rsid w:val="00B81C77"/>
    <w:rsid w:val="00B834A7"/>
    <w:rsid w:val="00B83C88"/>
    <w:rsid w:val="00B8463D"/>
    <w:rsid w:val="00B85666"/>
    <w:rsid w:val="00B90464"/>
    <w:rsid w:val="00B91514"/>
    <w:rsid w:val="00B93231"/>
    <w:rsid w:val="00B93541"/>
    <w:rsid w:val="00B9406E"/>
    <w:rsid w:val="00B941AC"/>
    <w:rsid w:val="00B97EF3"/>
    <w:rsid w:val="00BA0BBC"/>
    <w:rsid w:val="00BA442B"/>
    <w:rsid w:val="00BA4578"/>
    <w:rsid w:val="00BB1343"/>
    <w:rsid w:val="00BB2AAB"/>
    <w:rsid w:val="00BB2E73"/>
    <w:rsid w:val="00BB7C91"/>
    <w:rsid w:val="00BC1DE1"/>
    <w:rsid w:val="00BC27CC"/>
    <w:rsid w:val="00BC2A44"/>
    <w:rsid w:val="00BC3652"/>
    <w:rsid w:val="00BC4097"/>
    <w:rsid w:val="00BD133A"/>
    <w:rsid w:val="00BD371C"/>
    <w:rsid w:val="00BD6BAE"/>
    <w:rsid w:val="00BD7A38"/>
    <w:rsid w:val="00BE0B6E"/>
    <w:rsid w:val="00BE17D1"/>
    <w:rsid w:val="00BE1A4B"/>
    <w:rsid w:val="00BE315E"/>
    <w:rsid w:val="00BF3185"/>
    <w:rsid w:val="00BF3279"/>
    <w:rsid w:val="00BF5ADA"/>
    <w:rsid w:val="00BF6877"/>
    <w:rsid w:val="00C077C1"/>
    <w:rsid w:val="00C13360"/>
    <w:rsid w:val="00C16E38"/>
    <w:rsid w:val="00C21A15"/>
    <w:rsid w:val="00C22BDE"/>
    <w:rsid w:val="00C251F1"/>
    <w:rsid w:val="00C26766"/>
    <w:rsid w:val="00C277C5"/>
    <w:rsid w:val="00C30791"/>
    <w:rsid w:val="00C31177"/>
    <w:rsid w:val="00C35104"/>
    <w:rsid w:val="00C360CA"/>
    <w:rsid w:val="00C41B0B"/>
    <w:rsid w:val="00C43CEB"/>
    <w:rsid w:val="00C44676"/>
    <w:rsid w:val="00C45229"/>
    <w:rsid w:val="00C54F48"/>
    <w:rsid w:val="00C57530"/>
    <w:rsid w:val="00C61120"/>
    <w:rsid w:val="00C64371"/>
    <w:rsid w:val="00C64907"/>
    <w:rsid w:val="00C86EC5"/>
    <w:rsid w:val="00CA090F"/>
    <w:rsid w:val="00CA3732"/>
    <w:rsid w:val="00CA685F"/>
    <w:rsid w:val="00CA74A1"/>
    <w:rsid w:val="00CA7FCB"/>
    <w:rsid w:val="00CB0DB4"/>
    <w:rsid w:val="00CB106A"/>
    <w:rsid w:val="00CB6193"/>
    <w:rsid w:val="00CB636B"/>
    <w:rsid w:val="00CC5B87"/>
    <w:rsid w:val="00CC5BB5"/>
    <w:rsid w:val="00CD473E"/>
    <w:rsid w:val="00CD4943"/>
    <w:rsid w:val="00CD51DE"/>
    <w:rsid w:val="00CD6911"/>
    <w:rsid w:val="00CE3ECC"/>
    <w:rsid w:val="00CE5671"/>
    <w:rsid w:val="00CE7A71"/>
    <w:rsid w:val="00CE7EC5"/>
    <w:rsid w:val="00CF0322"/>
    <w:rsid w:val="00CF0554"/>
    <w:rsid w:val="00CF1833"/>
    <w:rsid w:val="00CF2BBC"/>
    <w:rsid w:val="00D008CA"/>
    <w:rsid w:val="00D0189F"/>
    <w:rsid w:val="00D07FB0"/>
    <w:rsid w:val="00D105FD"/>
    <w:rsid w:val="00D12B95"/>
    <w:rsid w:val="00D13334"/>
    <w:rsid w:val="00D14484"/>
    <w:rsid w:val="00D177AB"/>
    <w:rsid w:val="00D231FD"/>
    <w:rsid w:val="00D23691"/>
    <w:rsid w:val="00D3094C"/>
    <w:rsid w:val="00D30A9A"/>
    <w:rsid w:val="00D32D4E"/>
    <w:rsid w:val="00D33019"/>
    <w:rsid w:val="00D35D25"/>
    <w:rsid w:val="00D37417"/>
    <w:rsid w:val="00D375CF"/>
    <w:rsid w:val="00D41C08"/>
    <w:rsid w:val="00D43975"/>
    <w:rsid w:val="00D44D1B"/>
    <w:rsid w:val="00D45A07"/>
    <w:rsid w:val="00D45F96"/>
    <w:rsid w:val="00D50394"/>
    <w:rsid w:val="00D54FBC"/>
    <w:rsid w:val="00D70EA9"/>
    <w:rsid w:val="00D72B9F"/>
    <w:rsid w:val="00D743FF"/>
    <w:rsid w:val="00D758BF"/>
    <w:rsid w:val="00D75DAE"/>
    <w:rsid w:val="00D80B0D"/>
    <w:rsid w:val="00D86714"/>
    <w:rsid w:val="00D90BA5"/>
    <w:rsid w:val="00D956BF"/>
    <w:rsid w:val="00DA29C9"/>
    <w:rsid w:val="00DA2F16"/>
    <w:rsid w:val="00DA4029"/>
    <w:rsid w:val="00DA59DC"/>
    <w:rsid w:val="00DA5F46"/>
    <w:rsid w:val="00DB25E3"/>
    <w:rsid w:val="00DB3770"/>
    <w:rsid w:val="00DB3ADF"/>
    <w:rsid w:val="00DB42A8"/>
    <w:rsid w:val="00DB4F0C"/>
    <w:rsid w:val="00DC2C59"/>
    <w:rsid w:val="00DC5363"/>
    <w:rsid w:val="00DC7A6C"/>
    <w:rsid w:val="00DD28C6"/>
    <w:rsid w:val="00DD4441"/>
    <w:rsid w:val="00DD6556"/>
    <w:rsid w:val="00DD7EE2"/>
    <w:rsid w:val="00DE2D59"/>
    <w:rsid w:val="00DE3A29"/>
    <w:rsid w:val="00DE579D"/>
    <w:rsid w:val="00DF54F9"/>
    <w:rsid w:val="00DF67D2"/>
    <w:rsid w:val="00E03FA1"/>
    <w:rsid w:val="00E12F60"/>
    <w:rsid w:val="00E15FF8"/>
    <w:rsid w:val="00E23A4D"/>
    <w:rsid w:val="00E315C8"/>
    <w:rsid w:val="00E32ADF"/>
    <w:rsid w:val="00E35F2D"/>
    <w:rsid w:val="00E40B06"/>
    <w:rsid w:val="00E420E2"/>
    <w:rsid w:val="00E433B8"/>
    <w:rsid w:val="00E43E15"/>
    <w:rsid w:val="00E5017A"/>
    <w:rsid w:val="00E518AB"/>
    <w:rsid w:val="00E5486F"/>
    <w:rsid w:val="00E602D3"/>
    <w:rsid w:val="00E651C8"/>
    <w:rsid w:val="00E74CE7"/>
    <w:rsid w:val="00E75495"/>
    <w:rsid w:val="00E7765C"/>
    <w:rsid w:val="00E779C3"/>
    <w:rsid w:val="00E81128"/>
    <w:rsid w:val="00E849AF"/>
    <w:rsid w:val="00E924DA"/>
    <w:rsid w:val="00E942A9"/>
    <w:rsid w:val="00E95B34"/>
    <w:rsid w:val="00E96934"/>
    <w:rsid w:val="00E976F3"/>
    <w:rsid w:val="00EA36AD"/>
    <w:rsid w:val="00EB3E97"/>
    <w:rsid w:val="00EB5BB3"/>
    <w:rsid w:val="00EC469A"/>
    <w:rsid w:val="00EC5EBB"/>
    <w:rsid w:val="00ED086F"/>
    <w:rsid w:val="00ED57AF"/>
    <w:rsid w:val="00EE1327"/>
    <w:rsid w:val="00EE26C2"/>
    <w:rsid w:val="00EE3852"/>
    <w:rsid w:val="00EE67CA"/>
    <w:rsid w:val="00EE68F0"/>
    <w:rsid w:val="00EE79FB"/>
    <w:rsid w:val="00EF17AD"/>
    <w:rsid w:val="00EF6913"/>
    <w:rsid w:val="00EF7931"/>
    <w:rsid w:val="00EF7C17"/>
    <w:rsid w:val="00F021BF"/>
    <w:rsid w:val="00F02FD3"/>
    <w:rsid w:val="00F116C6"/>
    <w:rsid w:val="00F14024"/>
    <w:rsid w:val="00F142D3"/>
    <w:rsid w:val="00F159B3"/>
    <w:rsid w:val="00F15DE3"/>
    <w:rsid w:val="00F1688C"/>
    <w:rsid w:val="00F17F4A"/>
    <w:rsid w:val="00F30F32"/>
    <w:rsid w:val="00F335F1"/>
    <w:rsid w:val="00F34509"/>
    <w:rsid w:val="00F34950"/>
    <w:rsid w:val="00F37E6B"/>
    <w:rsid w:val="00F4150F"/>
    <w:rsid w:val="00F41864"/>
    <w:rsid w:val="00F4205A"/>
    <w:rsid w:val="00F42DF2"/>
    <w:rsid w:val="00F43931"/>
    <w:rsid w:val="00F46074"/>
    <w:rsid w:val="00F47D84"/>
    <w:rsid w:val="00F47FF8"/>
    <w:rsid w:val="00F5656D"/>
    <w:rsid w:val="00F5668E"/>
    <w:rsid w:val="00F57143"/>
    <w:rsid w:val="00F67EA4"/>
    <w:rsid w:val="00F71D41"/>
    <w:rsid w:val="00F72F96"/>
    <w:rsid w:val="00F75FB7"/>
    <w:rsid w:val="00F77FA9"/>
    <w:rsid w:val="00F80BF0"/>
    <w:rsid w:val="00F82DF5"/>
    <w:rsid w:val="00F830FE"/>
    <w:rsid w:val="00F84387"/>
    <w:rsid w:val="00F84437"/>
    <w:rsid w:val="00F8464C"/>
    <w:rsid w:val="00F84D16"/>
    <w:rsid w:val="00F9701C"/>
    <w:rsid w:val="00F973CD"/>
    <w:rsid w:val="00FA2A28"/>
    <w:rsid w:val="00FA3F6C"/>
    <w:rsid w:val="00FA5DA1"/>
    <w:rsid w:val="00FA5E9E"/>
    <w:rsid w:val="00FA7D2C"/>
    <w:rsid w:val="00FB0027"/>
    <w:rsid w:val="00FB070B"/>
    <w:rsid w:val="00FB50C7"/>
    <w:rsid w:val="00FB71F8"/>
    <w:rsid w:val="00FC09D4"/>
    <w:rsid w:val="00FC1280"/>
    <w:rsid w:val="00FC3714"/>
    <w:rsid w:val="00FC52E0"/>
    <w:rsid w:val="00FC6121"/>
    <w:rsid w:val="00FD52DA"/>
    <w:rsid w:val="00FE424E"/>
    <w:rsid w:val="00FE5F45"/>
    <w:rsid w:val="00FF3568"/>
    <w:rsid w:val="00FF3BA0"/>
    <w:rsid w:val="00FF5A02"/>
  </w:rsids>
  <m:mathPr>
    <m:mathFont m:val="Cambria Math"/>
    <m:brkBin m:val="before"/>
    <m:brkBinSub m:val="--"/>
    <m:smallFrac/>
    <m:dispDef/>
    <m:lMargin m:val="0"/>
    <m:rMargin m:val="0"/>
    <m:defJc m:val="centerGroup"/>
    <m:wrapIndent m:val="1440"/>
    <m:intLim m:val="subSup"/>
    <m:naryLim m:val="undOvr"/>
  </m:mathPr>
  <w:attachedSchema w:val="http://tempuri.org/ProfileSchema.xsd"/>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hapeDefaults>
    <o:shapedefaults v:ext="edit" spidmax="2049"/>
    <o:shapelayout v:ext="edit">
      <o:idmap v:ext="edit" data="1"/>
    </o:shapelayout>
  </w:shapeDefaults>
  <w:decimalSymbol w:val="."/>
  <w:listSeparator w:val=","/>
  <w14:docId w14:val="4A1233D7"/>
  <w15:docId w15:val="{9697AE5C-C1F3-4EF3-92F4-6DED1F976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65AD"/>
    <w:pPr>
      <w:jc w:val="both"/>
    </w:pPr>
    <w:rPr>
      <w:rFonts w:ascii="Arial" w:hAnsi="Arial"/>
      <w:sz w:val="22"/>
    </w:rPr>
  </w:style>
  <w:style w:type="paragraph" w:styleId="Heading1">
    <w:name w:val="heading 1"/>
    <w:basedOn w:val="Normal"/>
    <w:next w:val="Normal"/>
    <w:qFormat/>
    <w:rsid w:val="00A465AD"/>
    <w:pPr>
      <w:keepNext/>
      <w:spacing w:before="240" w:after="60"/>
      <w:outlineLvl w:val="0"/>
    </w:pPr>
    <w:rPr>
      <w:rFonts w:cs="Arial"/>
      <w:b/>
      <w:bCs/>
      <w:kern w:val="32"/>
      <w:sz w:val="32"/>
      <w:szCs w:val="32"/>
    </w:rPr>
  </w:style>
  <w:style w:type="paragraph" w:styleId="Heading2">
    <w:name w:val="heading 2"/>
    <w:basedOn w:val="Normal"/>
    <w:next w:val="Normal"/>
    <w:link w:val="Heading2Char"/>
    <w:qFormat/>
    <w:rsid w:val="00A465AD"/>
    <w:pPr>
      <w:keepNext/>
      <w:spacing w:before="240" w:after="60"/>
      <w:outlineLvl w:val="1"/>
    </w:pPr>
    <w:rPr>
      <w:b/>
      <w:bCs/>
      <w:i/>
      <w:iCs/>
      <w:sz w:val="28"/>
      <w:szCs w:val="28"/>
    </w:rPr>
  </w:style>
  <w:style w:type="paragraph" w:styleId="Heading4">
    <w:name w:val="heading 4"/>
    <w:basedOn w:val="Normal"/>
    <w:next w:val="Normal"/>
    <w:link w:val="Heading4Char"/>
    <w:unhideWhenUsed/>
    <w:qFormat/>
    <w:rsid w:val="00C44676"/>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qFormat/>
    <w:rsid w:val="00A465AD"/>
    <w:pPr>
      <w:spacing w:before="240" w:after="60"/>
      <w:outlineLvl w:val="4"/>
    </w:pPr>
    <w:rPr>
      <w:b/>
      <w:bCs/>
      <w:i/>
      <w:iCs/>
      <w:sz w:val="26"/>
      <w:szCs w:val="26"/>
    </w:rPr>
  </w:style>
  <w:style w:type="paragraph" w:styleId="Heading7">
    <w:name w:val="heading 7"/>
    <w:basedOn w:val="Normal"/>
    <w:next w:val="Normal"/>
    <w:link w:val="Heading7Char"/>
    <w:qFormat/>
    <w:rsid w:val="00A465AD"/>
    <w:pPr>
      <w:spacing w:before="240" w:after="60"/>
      <w:outlineLvl w:val="6"/>
    </w:pPr>
    <w:rPr>
      <w:rFonts w:ascii="Times New Roman" w:hAnsi="Times New Roman"/>
      <w:sz w:val="24"/>
      <w:szCs w:val="24"/>
    </w:rPr>
  </w:style>
  <w:style w:type="paragraph" w:styleId="Heading8">
    <w:name w:val="heading 8"/>
    <w:basedOn w:val="Normal"/>
    <w:next w:val="Normal"/>
    <w:qFormat/>
    <w:rsid w:val="00A465AD"/>
    <w:pPr>
      <w:keepNext/>
      <w:outlineLvl w:val="7"/>
    </w:pPr>
    <w:rPr>
      <w:rFonts w:ascii="Times New Roman" w:hAnsi="Times New Roman"/>
      <w:b/>
      <w:color w:val="FF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A465AD"/>
    <w:pPr>
      <w:tabs>
        <w:tab w:val="center" w:pos="4320"/>
        <w:tab w:val="right" w:pos="8640"/>
      </w:tabs>
    </w:pPr>
  </w:style>
  <w:style w:type="character" w:styleId="PageNumber">
    <w:name w:val="page number"/>
    <w:basedOn w:val="DefaultParagraphFont"/>
    <w:rsid w:val="00A465AD"/>
  </w:style>
  <w:style w:type="paragraph" w:customStyle="1" w:styleId="kpmgbody">
    <w:name w:val="kpmgbody"/>
    <w:basedOn w:val="BodyText"/>
    <w:rsid w:val="00A465AD"/>
    <w:pPr>
      <w:spacing w:before="40" w:after="40" w:line="360" w:lineRule="auto"/>
    </w:pPr>
    <w:rPr>
      <w:rFonts w:ascii="Century Gothic" w:hAnsi="Century Gothic"/>
      <w:b/>
    </w:rPr>
  </w:style>
  <w:style w:type="paragraph" w:styleId="BodyText2">
    <w:name w:val="Body Text 2"/>
    <w:basedOn w:val="Normal"/>
    <w:rsid w:val="00A465AD"/>
    <w:pPr>
      <w:numPr>
        <w:ilvl w:val="12"/>
      </w:numPr>
    </w:pPr>
    <w:rPr>
      <w:rFonts w:ascii="Times New Roman" w:hAnsi="Times New Roman"/>
      <w:color w:val="FF0000"/>
      <w:spacing w:val="4"/>
      <w:sz w:val="24"/>
    </w:rPr>
  </w:style>
  <w:style w:type="paragraph" w:styleId="BodyText">
    <w:name w:val="Body Text"/>
    <w:basedOn w:val="Normal"/>
    <w:rsid w:val="00A465AD"/>
    <w:pPr>
      <w:spacing w:after="120"/>
    </w:pPr>
  </w:style>
  <w:style w:type="paragraph" w:styleId="Footer">
    <w:name w:val="footer"/>
    <w:basedOn w:val="Normal"/>
    <w:rsid w:val="00A465AD"/>
    <w:pPr>
      <w:tabs>
        <w:tab w:val="center" w:pos="4153"/>
        <w:tab w:val="right" w:pos="8306"/>
      </w:tabs>
    </w:pPr>
  </w:style>
  <w:style w:type="character" w:customStyle="1" w:styleId="Heading2Char">
    <w:name w:val="Heading 2 Char"/>
    <w:link w:val="Heading2"/>
    <w:rsid w:val="00CD51DE"/>
    <w:rPr>
      <w:rFonts w:ascii="Arial" w:hAnsi="Arial" w:cs="Arial"/>
      <w:b/>
      <w:bCs/>
      <w:i/>
      <w:iCs/>
      <w:sz w:val="28"/>
      <w:szCs w:val="28"/>
    </w:rPr>
  </w:style>
  <w:style w:type="character" w:customStyle="1" w:styleId="HeaderChar">
    <w:name w:val="Header Char"/>
    <w:link w:val="Header"/>
    <w:rsid w:val="00CD51DE"/>
    <w:rPr>
      <w:rFonts w:ascii="Arial" w:hAnsi="Arial"/>
      <w:sz w:val="22"/>
    </w:rPr>
  </w:style>
  <w:style w:type="character" w:customStyle="1" w:styleId="Heading7Char">
    <w:name w:val="Heading 7 Char"/>
    <w:link w:val="Heading7"/>
    <w:rsid w:val="00CD51DE"/>
    <w:rPr>
      <w:sz w:val="24"/>
      <w:szCs w:val="24"/>
    </w:rPr>
  </w:style>
  <w:style w:type="paragraph" w:customStyle="1" w:styleId="Achievement">
    <w:name w:val="Achievement"/>
    <w:basedOn w:val="BodyText"/>
    <w:rsid w:val="00D07FB0"/>
    <w:pPr>
      <w:widowControl w:val="0"/>
      <w:spacing w:after="60" w:line="220" w:lineRule="auto"/>
    </w:pPr>
    <w:rPr>
      <w:rFonts w:eastAsia="MS Mincho"/>
      <w:spacing w:val="-5"/>
      <w:sz w:val="20"/>
      <w:lang w:val="en-GB"/>
    </w:rPr>
  </w:style>
  <w:style w:type="paragraph" w:customStyle="1" w:styleId="Table-Text">
    <w:name w:val="Table - Text"/>
    <w:basedOn w:val="Normal"/>
    <w:rsid w:val="00304DE1"/>
    <w:pPr>
      <w:spacing w:before="60" w:after="60"/>
      <w:jc w:val="left"/>
    </w:pPr>
    <w:rPr>
      <w:snapToGrid w:val="0"/>
      <w:sz w:val="18"/>
    </w:rPr>
  </w:style>
  <w:style w:type="paragraph" w:styleId="BalloonText">
    <w:name w:val="Balloon Text"/>
    <w:basedOn w:val="Normal"/>
    <w:link w:val="BalloonTextChar"/>
    <w:rsid w:val="006530C7"/>
    <w:rPr>
      <w:rFonts w:ascii="Tahoma" w:hAnsi="Tahoma"/>
      <w:sz w:val="16"/>
      <w:szCs w:val="16"/>
    </w:rPr>
  </w:style>
  <w:style w:type="character" w:customStyle="1" w:styleId="BalloonTextChar">
    <w:name w:val="Balloon Text Char"/>
    <w:link w:val="BalloonText"/>
    <w:rsid w:val="006530C7"/>
    <w:rPr>
      <w:rFonts w:ascii="Tahoma" w:hAnsi="Tahoma" w:cs="Tahoma"/>
      <w:sz w:val="16"/>
      <w:szCs w:val="16"/>
    </w:rPr>
  </w:style>
  <w:style w:type="paragraph" w:styleId="ListParagraph">
    <w:name w:val="List Paragraph"/>
    <w:basedOn w:val="Normal"/>
    <w:uiPriority w:val="34"/>
    <w:qFormat/>
    <w:rsid w:val="00AE1E41"/>
    <w:pPr>
      <w:ind w:left="720"/>
      <w:contextualSpacing/>
    </w:pPr>
  </w:style>
  <w:style w:type="character" w:customStyle="1" w:styleId="AchievementCharChar">
    <w:name w:val="Achievement Char Char"/>
    <w:rsid w:val="00B14679"/>
    <w:rPr>
      <w:rFonts w:ascii="Arial" w:hAnsi="Arial" w:cs="Arial"/>
      <w:spacing w:val="-5"/>
      <w:sz w:val="24"/>
      <w:lang w:val="en-US" w:eastAsia="en-US" w:bidi="ar-SA"/>
    </w:rPr>
  </w:style>
  <w:style w:type="character" w:customStyle="1" w:styleId="Char">
    <w:name w:val="Char"/>
    <w:rsid w:val="00FB0027"/>
    <w:rPr>
      <w:rFonts w:ascii="Tahoma" w:hAnsi="Tahoma" w:cs="Tahoma" w:hint="default"/>
      <w:sz w:val="22"/>
      <w:szCs w:val="18"/>
      <w:lang w:val="en-US" w:eastAsia="en-US" w:bidi="ar-SA"/>
    </w:rPr>
  </w:style>
  <w:style w:type="paragraph" w:styleId="NormalWeb">
    <w:name w:val="Normal (Web)"/>
    <w:basedOn w:val="Normal"/>
    <w:uiPriority w:val="99"/>
    <w:unhideWhenUsed/>
    <w:rsid w:val="00342D5C"/>
    <w:pPr>
      <w:spacing w:before="100" w:beforeAutospacing="1" w:after="100" w:afterAutospacing="1"/>
      <w:jc w:val="left"/>
    </w:pPr>
    <w:rPr>
      <w:rFonts w:ascii="Times New Roman" w:hAnsi="Times New Roman"/>
      <w:sz w:val="24"/>
      <w:szCs w:val="24"/>
    </w:rPr>
  </w:style>
  <w:style w:type="paragraph" w:customStyle="1" w:styleId="AchievementChar">
    <w:name w:val="Achievement Char"/>
    <w:basedOn w:val="BodyText"/>
    <w:rsid w:val="00342D5C"/>
    <w:pPr>
      <w:suppressAutoHyphens/>
      <w:spacing w:after="60" w:line="220" w:lineRule="atLeast"/>
    </w:pPr>
    <w:rPr>
      <w:rFonts w:cs="Arial"/>
      <w:spacing w:val="-5"/>
      <w:sz w:val="20"/>
    </w:rPr>
  </w:style>
  <w:style w:type="paragraph" w:customStyle="1" w:styleId="Normal11pt">
    <w:name w:val="Normal+11pt"/>
    <w:basedOn w:val="Normal"/>
    <w:rsid w:val="00342D5C"/>
    <w:pPr>
      <w:jc w:val="left"/>
    </w:pPr>
    <w:rPr>
      <w:rFonts w:ascii="Times New Roman" w:hAnsi="Times New Roman"/>
      <w:sz w:val="24"/>
      <w:szCs w:val="24"/>
    </w:rPr>
  </w:style>
  <w:style w:type="character" w:styleId="Hyperlink">
    <w:name w:val="Hyperlink"/>
    <w:rsid w:val="005B0D6C"/>
    <w:rPr>
      <w:color w:val="0000FF"/>
      <w:u w:val="single"/>
    </w:rPr>
  </w:style>
  <w:style w:type="character" w:styleId="FollowedHyperlink">
    <w:name w:val="FollowedHyperlink"/>
    <w:rsid w:val="005B0D6C"/>
    <w:rPr>
      <w:color w:val="800080"/>
      <w:u w:val="single"/>
    </w:rPr>
  </w:style>
  <w:style w:type="paragraph" w:customStyle="1" w:styleId="BASICResName">
    <w:name w:val="BASIC Res Name"/>
    <w:basedOn w:val="Normal"/>
    <w:next w:val="Normal"/>
    <w:rsid w:val="0079256D"/>
    <w:pPr>
      <w:keepNext/>
      <w:keepLines/>
      <w:spacing w:before="360" w:after="120" w:line="264" w:lineRule="auto"/>
      <w:jc w:val="center"/>
    </w:pPr>
    <w:rPr>
      <w:rFonts w:cs="Arial"/>
      <w:b/>
      <w:smallCaps/>
      <w:color w:val="2895D5"/>
      <w:sz w:val="28"/>
      <w:szCs w:val="28"/>
    </w:rPr>
  </w:style>
  <w:style w:type="paragraph" w:customStyle="1" w:styleId="BASICResSubhead">
    <w:name w:val="BASIC Res Subhead"/>
    <w:basedOn w:val="Normal"/>
    <w:next w:val="Normal"/>
    <w:rsid w:val="0079256D"/>
    <w:pPr>
      <w:keepNext/>
      <w:keepLines/>
      <w:pBdr>
        <w:top w:val="single" w:sz="18" w:space="1" w:color="2895D5"/>
        <w:bottom w:val="single" w:sz="18" w:space="1" w:color="2895D5"/>
      </w:pBdr>
      <w:shd w:val="clear" w:color="auto" w:fill="2895D5"/>
      <w:spacing w:before="120" w:after="120" w:line="264" w:lineRule="auto"/>
      <w:jc w:val="center"/>
    </w:pPr>
    <w:rPr>
      <w:rFonts w:cs="Arial"/>
      <w:b/>
      <w:caps/>
      <w:color w:val="FFFFFF"/>
      <w:sz w:val="24"/>
    </w:rPr>
  </w:style>
  <w:style w:type="paragraph" w:styleId="PlainText">
    <w:name w:val="Plain Text"/>
    <w:basedOn w:val="Normal"/>
    <w:link w:val="PlainTextChar"/>
    <w:rsid w:val="00C44676"/>
    <w:pPr>
      <w:suppressAutoHyphens/>
      <w:jc w:val="left"/>
    </w:pPr>
    <w:rPr>
      <w:rFonts w:ascii="Courier New" w:hAnsi="Courier New" w:cs="MS Mincho"/>
      <w:sz w:val="20"/>
      <w:lang w:eastAsia="ar-SA"/>
    </w:rPr>
  </w:style>
  <w:style w:type="character" w:customStyle="1" w:styleId="PlainTextChar">
    <w:name w:val="Plain Text Char"/>
    <w:basedOn w:val="DefaultParagraphFont"/>
    <w:link w:val="PlainText"/>
    <w:rsid w:val="00C44676"/>
    <w:rPr>
      <w:rFonts w:ascii="Courier New" w:hAnsi="Courier New" w:cs="MS Mincho"/>
      <w:lang w:eastAsia="ar-SA"/>
    </w:rPr>
  </w:style>
  <w:style w:type="character" w:customStyle="1" w:styleId="Heading4Char">
    <w:name w:val="Heading 4 Char"/>
    <w:basedOn w:val="DefaultParagraphFont"/>
    <w:link w:val="Heading4"/>
    <w:rsid w:val="00C44676"/>
    <w:rPr>
      <w:rFonts w:asciiTheme="majorHAnsi" w:eastAsiaTheme="majorEastAsia" w:hAnsiTheme="majorHAnsi" w:cstheme="majorBidi"/>
      <w:b/>
      <w:bCs/>
      <w:i/>
      <w:iCs/>
      <w:color w:val="4F81BD" w:themeColor="accent1"/>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799178">
      <w:bodyDiv w:val="1"/>
      <w:marLeft w:val="0"/>
      <w:marRight w:val="0"/>
      <w:marTop w:val="0"/>
      <w:marBottom w:val="0"/>
      <w:divBdr>
        <w:top w:val="none" w:sz="0" w:space="0" w:color="auto"/>
        <w:left w:val="none" w:sz="0" w:space="0" w:color="auto"/>
        <w:bottom w:val="none" w:sz="0" w:space="0" w:color="auto"/>
        <w:right w:val="none" w:sz="0" w:space="0" w:color="auto"/>
      </w:divBdr>
    </w:div>
    <w:div w:id="1225678188">
      <w:bodyDiv w:val="1"/>
      <w:marLeft w:val="0"/>
      <w:marRight w:val="0"/>
      <w:marTop w:val="0"/>
      <w:marBottom w:val="0"/>
      <w:divBdr>
        <w:top w:val="none" w:sz="0" w:space="0" w:color="auto"/>
        <w:left w:val="none" w:sz="0" w:space="0" w:color="auto"/>
        <w:bottom w:val="none" w:sz="0" w:space="0" w:color="auto"/>
        <w:right w:val="none" w:sz="0" w:space="0" w:color="auto"/>
      </w:divBdr>
    </w:div>
    <w:div w:id="1320616419">
      <w:bodyDiv w:val="1"/>
      <w:marLeft w:val="0"/>
      <w:marRight w:val="0"/>
      <w:marTop w:val="0"/>
      <w:marBottom w:val="0"/>
      <w:divBdr>
        <w:top w:val="none" w:sz="0" w:space="0" w:color="auto"/>
        <w:left w:val="none" w:sz="0" w:space="0" w:color="auto"/>
        <w:bottom w:val="none" w:sz="0" w:space="0" w:color="auto"/>
        <w:right w:val="none" w:sz="0" w:space="0" w:color="auto"/>
      </w:divBdr>
    </w:div>
    <w:div w:id="1358119226">
      <w:bodyDiv w:val="1"/>
      <w:marLeft w:val="0"/>
      <w:marRight w:val="0"/>
      <w:marTop w:val="0"/>
      <w:marBottom w:val="0"/>
      <w:divBdr>
        <w:top w:val="none" w:sz="0" w:space="0" w:color="auto"/>
        <w:left w:val="none" w:sz="0" w:space="0" w:color="auto"/>
        <w:bottom w:val="none" w:sz="0" w:space="0" w:color="auto"/>
        <w:right w:val="none" w:sz="0" w:space="0" w:color="auto"/>
      </w:divBdr>
    </w:div>
    <w:div w:id="1461847294">
      <w:bodyDiv w:val="1"/>
      <w:marLeft w:val="0"/>
      <w:marRight w:val="0"/>
      <w:marTop w:val="0"/>
      <w:marBottom w:val="0"/>
      <w:divBdr>
        <w:top w:val="none" w:sz="0" w:space="0" w:color="auto"/>
        <w:left w:val="none" w:sz="0" w:space="0" w:color="auto"/>
        <w:bottom w:val="none" w:sz="0" w:space="0" w:color="auto"/>
        <w:right w:val="none" w:sz="0" w:space="0" w:color="auto"/>
      </w:divBdr>
    </w:div>
    <w:div w:id="1712807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md00482491@techmahindra.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1336</Words>
  <Characters>7616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Instructions for preparing your “Resume”</vt:lpstr>
    </vt:vector>
  </TitlesOfParts>
  <Company/>
  <LinksUpToDate>false</LinksUpToDate>
  <CharactersWithSpaces>8935</CharactersWithSpaces>
  <SharedDoc>false</SharedDoc>
  <HLinks>
    <vt:vector size="6" baseType="variant">
      <vt:variant>
        <vt:i4>5636180</vt:i4>
      </vt:variant>
      <vt:variant>
        <vt:i4>0</vt:i4>
      </vt:variant>
      <vt:variant>
        <vt:i4>0</vt:i4>
      </vt:variant>
      <vt:variant>
        <vt:i4>5</vt:i4>
      </vt:variant>
      <vt:variant>
        <vt:lpwstr>mailto:Thirumaran_Manivannan@satyam.com/mahindrasatyam.net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Instructions for preparing your “Resume”</dc:title>
  <dc:creator>T Logadeephika</dc:creator>
  <cp:lastModifiedBy>mslceltp1045</cp:lastModifiedBy>
  <cp:revision>6</cp:revision>
  <cp:lastPrinted>2008-04-23T15:51:00Z</cp:lastPrinted>
  <dcterms:created xsi:type="dcterms:W3CDTF">2019-02-12T06:30:00Z</dcterms:created>
  <dcterms:modified xsi:type="dcterms:W3CDTF">2019-03-11T13:59:00Z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cessingInstructions">
    <vt:lpwstr>  </vt:lpwstr>
  </property>
  <property fmtid="{D5CDD505-2E9C-101B-9397-08002B2CF9AE}" pid="3" name="DLPManualFileClassification">
    <vt:lpwstr>{1A067545-A4E2-4FA1-8094-0D7902669705}</vt:lpwstr>
  </property>
  <property fmtid="{D5CDD505-2E9C-101B-9397-08002B2CF9AE}" pid="4" name="DLPManualFileClassificationLastModifiedBy">
    <vt:lpwstr>TECHMAHINDRA\MD00482491</vt:lpwstr>
  </property>
  <property fmtid="{D5CDD505-2E9C-101B-9397-08002B2CF9AE}" pid="5" name="DLPManualFileClassificationLastModificationDate">
    <vt:lpwstr>1540375959</vt:lpwstr>
  </property>
  <property fmtid="{D5CDD505-2E9C-101B-9397-08002B2CF9AE}" pid="6" name="DLPManualFileClassificationVersion">
    <vt:lpwstr>11.0.200.100</vt:lpwstr>
  </property>
</Properties>
</file>